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6"/>
        <w:jc w:val="left"/>
        <w:rPr>
          <w:rFonts w:ascii="Times New Roman Bold"/>
          <w:sz w:val="30"/>
          <w:szCs w:val="30"/>
          <w:lang w:val="en-US"/>
        </w:rPr>
      </w:pPr>
    </w:p>
    <w:p>
      <w:pPr>
        <w:pStyle w:val="6"/>
        <w:jc w:val="left"/>
        <w:rPr>
          <w:rFonts w:ascii="Times New Roman Bold" w:hAnsi="Times New Roman Bold" w:eastAsia="Times New Roman Bold" w:cs="Times New Roman Bold"/>
          <w:sz w:val="30"/>
          <w:szCs w:val="30"/>
        </w:rPr>
      </w:pPr>
      <w:r>
        <w:rPr>
          <w:rFonts w:ascii="Times New Roman Bold"/>
          <w:sz w:val="30"/>
          <w:szCs w:val="30"/>
          <w:lang w:val="en-US"/>
        </w:rPr>
        <w:t xml:space="preserve">ZHAO SHIDI </w:t>
      </w:r>
      <w:r>
        <w:rPr>
          <w:rFonts w:ascii="宋体" w:hAnsi="宋体" w:eastAsia="宋体" w:cs="宋体"/>
          <w:b/>
          <w:bCs/>
          <w:sz w:val="30"/>
          <w:szCs w:val="30"/>
          <w:lang w:val="en-US"/>
        </w:rPr>
        <w:t xml:space="preserve">— </w:t>
      </w:r>
      <w:r>
        <w:rPr>
          <w:rFonts w:ascii="Times New Roman Bold"/>
          <w:sz w:val="30"/>
          <w:szCs w:val="30"/>
          <w:lang w:val="en-US"/>
        </w:rPr>
        <w:t xml:space="preserve">Curriculum Vitae              </w:t>
      </w:r>
    </w:p>
    <w:p>
      <w:pPr>
        <w:pStyle w:val="6"/>
        <w:rPr>
          <w:rFonts w:ascii="Times New Roman Bold" w:hAnsi="Times New Roman Bold" w:eastAsia="Times New Roman Bold" w:cs="Times New Roman Bold"/>
          <w:sz w:val="28"/>
          <w:szCs w:val="28"/>
        </w:rPr>
      </w:pPr>
      <w:r>
        <w:rPr>
          <w:rFonts w:ascii="Times New Roman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2"/>
          <w:position w:val="0"/>
          <w:sz w:val="28"/>
          <w:szCs w:val="28"/>
          <w:u w:val="none" w:color="000000"/>
          <w:lang w:val="en-US" w:eastAsia="zh-CN" w:bidi="ar-SA"/>
        </w:rPr>
        <w:pict>
          <v:line id="officeArt object" o:spid="_x0000_s1026" style="position:absolute;left:0;margin-left:0.5pt;margin-top:16.25pt;height:0.05pt;width:408pt;mso-position-vertical-relative:line;rotation:0f;z-index:251658240;" o:ole="f" fillcolor="#FFFFFF" filled="f" o:preferrelative="t" stroked="t" coordsize="21600,21600">
            <v:fill on="f" color2="#FFFFFF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pStyle w:val="6"/>
        <w:rPr>
          <w:sz w:val="28"/>
          <w:szCs w:val="28"/>
          <w:highlight w:val="yellow"/>
        </w:rPr>
      </w:pPr>
      <w:r>
        <w:rPr>
          <w:rFonts w:ascii="Times New Roman Bold"/>
          <w:sz w:val="28"/>
          <w:szCs w:val="28"/>
          <w:highlight w:val="yellow"/>
          <w:lang w:val="en-US"/>
        </w:rPr>
        <w:t xml:space="preserve">Name      </w:t>
      </w:r>
      <w:r>
        <w:rPr>
          <w:rFonts w:ascii="Times New Roman" w:hAnsi="Arial Unicode MS" w:eastAsia="Arial Unicode MS" w:cs="Arial Unicode MS"/>
          <w:sz w:val="28"/>
          <w:szCs w:val="28"/>
          <w:highlight w:val="yellow"/>
          <w:lang w:val="en-US"/>
        </w:rPr>
        <w:t xml:space="preserve">Zhao ShiDi </w:t>
      </w:r>
    </w:p>
    <w:p>
      <w:pPr>
        <w:pStyle w:val="6"/>
        <w:rPr>
          <w:sz w:val="28"/>
          <w:szCs w:val="28"/>
          <w:highlight w:val="yellow"/>
        </w:rPr>
      </w:pPr>
      <w:r>
        <w:rPr>
          <w:rFonts w:ascii="Times New Roman Bold"/>
          <w:sz w:val="28"/>
          <w:szCs w:val="28"/>
          <w:highlight w:val="yellow"/>
          <w:lang w:val="en-US"/>
        </w:rPr>
        <w:t>Tel          443 850 6297</w:t>
      </w:r>
    </w:p>
    <w:p>
      <w:pPr>
        <w:pStyle w:val="6"/>
        <w:rPr>
          <w:rFonts w:ascii="Times New Roman Bold" w:hAnsi="Times New Roman Bold" w:eastAsia="Times New Roman Bold" w:cs="Times New Roman Bold"/>
          <w:sz w:val="28"/>
          <w:szCs w:val="28"/>
          <w:highlight w:val="yellow"/>
        </w:rPr>
      </w:pPr>
      <w:r>
        <w:rPr>
          <w:rFonts w:ascii="Times New Roman Bold"/>
          <w:sz w:val="28"/>
          <w:szCs w:val="28"/>
          <w:highlight w:val="yellow"/>
          <w:lang w:val="en-US"/>
        </w:rPr>
        <w:t xml:space="preserve">Email     </w:t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HYPERLINK "mailto:shidi.zhao@gmail.com" </w:instrText>
      </w:r>
      <w:r>
        <w:rPr>
          <w:highlight w:val="yellow"/>
        </w:rPr>
        <w:fldChar w:fldCharType="separate"/>
      </w:r>
      <w:r>
        <w:rPr>
          <w:rStyle w:val="9"/>
          <w:rFonts w:ascii="Times New Roman Bold"/>
          <w:sz w:val="28"/>
          <w:szCs w:val="28"/>
          <w:highlight w:val="yellow"/>
          <w:lang w:val="en-US"/>
        </w:rPr>
        <w:t>shidi.zhao@gmail.com</w:t>
      </w:r>
      <w:r>
        <w:rPr>
          <w:highlight w:val="yellow"/>
        </w:rPr>
        <w:fldChar w:fldCharType="end"/>
      </w:r>
    </w:p>
    <w:p>
      <w:pPr>
        <w:pStyle w:val="6"/>
        <w:rPr>
          <w:rFonts w:ascii="Times New Roman Bold" w:hAnsi="Times New Roman Bold" w:eastAsia="Times New Roman Bold" w:cs="Times New Roman Bold"/>
          <w:sz w:val="28"/>
          <w:szCs w:val="28"/>
          <w:highlight w:val="yellow"/>
        </w:rPr>
      </w:pPr>
      <w:r>
        <w:rPr>
          <w:rFonts w:ascii="Times New Roman Bold"/>
          <w:sz w:val="28"/>
          <w:szCs w:val="28"/>
          <w:highlight w:val="yellow"/>
          <w:lang w:val="en-US"/>
        </w:rPr>
        <w:t>Scentific Education</w:t>
      </w:r>
    </w:p>
    <w:p>
      <w:pPr>
        <w:pStyle w:val="6"/>
        <w:rPr>
          <w:sz w:val="24"/>
          <w:szCs w:val="24"/>
          <w:highlight w:val="yellow"/>
        </w:rPr>
      </w:pPr>
      <w:r>
        <w:rPr>
          <w:rFonts w:ascii="Times New Roman" w:hAnsi="Arial Unicode MS" w:eastAsia="Arial Unicode MS" w:cs="Arial Unicode MS"/>
          <w:sz w:val="24"/>
          <w:szCs w:val="24"/>
          <w:highlight w:val="yellow"/>
          <w:lang w:val="en-US"/>
        </w:rPr>
        <w:t xml:space="preserve">2011.09 </w:t>
      </w:r>
      <w:r>
        <w:rPr>
          <w:rFonts w:hint="default" w:hAnsi="Times New Roman Bold"/>
          <w:sz w:val="28"/>
          <w:szCs w:val="28"/>
          <w:highlight w:val="yellow"/>
          <w:lang w:val="en-US"/>
        </w:rPr>
        <w:t xml:space="preserve">—     </w:t>
      </w:r>
      <w:r>
        <w:rPr>
          <w:rFonts w:ascii="Times New Roman Bold"/>
          <w:sz w:val="28"/>
          <w:szCs w:val="28"/>
          <w:highlight w:val="yellow"/>
          <w:lang w:val="en-US"/>
        </w:rPr>
        <w:t xml:space="preserve">    </w:t>
      </w:r>
      <w:r>
        <w:rPr>
          <w:rFonts w:ascii="Times New Roman" w:hAnsi="Arial Unicode MS" w:eastAsia="Arial Unicode MS" w:cs="Arial Unicode MS"/>
          <w:sz w:val="28"/>
          <w:szCs w:val="28"/>
          <w:highlight w:val="yellow"/>
          <w:lang w:val="en-US"/>
        </w:rPr>
        <w:t>U</w:t>
      </w:r>
      <w:r>
        <w:rPr>
          <w:rFonts w:ascii="Times New Roman" w:hAnsi="Arial Unicode MS" w:eastAsia="Arial Unicode MS" w:cs="Arial Unicode MS"/>
          <w:sz w:val="24"/>
          <w:szCs w:val="24"/>
          <w:highlight w:val="yellow"/>
          <w:lang w:val="en-US"/>
        </w:rPr>
        <w:t>niversity diploma(Physics)</w:t>
      </w:r>
      <w:r>
        <w:rPr>
          <w:rFonts w:ascii="Times New Roman" w:hAnsi="Arial Unicode MS" w:eastAsia="Arial Unicode MS" w:cs="Arial Unicode MS"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 Bold"/>
          <w:sz w:val="28"/>
          <w:szCs w:val="28"/>
          <w:highlight w:val="yellow"/>
          <w:lang w:val="en-US"/>
        </w:rPr>
        <w:t xml:space="preserve">   Zhiyuan College </w:t>
      </w:r>
      <w:r>
        <w:rPr>
          <w:rFonts w:ascii="Times New Roman" w:hAnsi="Arial Unicode MS" w:eastAsia="Arial Unicode MS" w:cs="Arial Unicode MS"/>
          <w:sz w:val="24"/>
          <w:szCs w:val="24"/>
          <w:highlight w:val="yellow"/>
          <w:lang w:val="en-US"/>
        </w:rPr>
        <w:t>Shang Hai JiaoTong University</w:t>
      </w:r>
    </w:p>
    <w:p>
      <w:pPr>
        <w:pStyle w:val="6"/>
        <w:rPr>
          <w:sz w:val="24"/>
          <w:szCs w:val="24"/>
          <w:highlight w:val="yellow"/>
        </w:rPr>
      </w:pPr>
      <w:r>
        <w:rPr>
          <w:rFonts w:ascii="Times New Roman" w:hAnsi="Arial Unicode MS" w:eastAsia="Arial Unicode MS" w:cs="Arial Unicode MS"/>
          <w:sz w:val="24"/>
          <w:szCs w:val="24"/>
          <w:highlight w:val="yellow"/>
          <w:lang w:val="en-US"/>
        </w:rPr>
        <w:t>Zhiyuan College is an institute that provide an Elite-education for students it</w:t>
      </w:r>
      <w:r>
        <w:rPr>
          <w:rFonts w:hint="default" w:ascii="Arial Unicode MS" w:hAnsi="Times New Roman" w:eastAsia="Arial Unicode MS" w:cs="Arial Unicode MS"/>
          <w:sz w:val="24"/>
          <w:szCs w:val="24"/>
          <w:highlight w:val="yellow"/>
          <w:lang w:val="en-US"/>
        </w:rPr>
        <w:t>’</w:t>
      </w:r>
      <w:r>
        <w:rPr>
          <w:rFonts w:ascii="Times New Roman" w:hAnsi="Arial Unicode MS" w:eastAsia="Arial Unicode MS" w:cs="Arial Unicode MS"/>
          <w:sz w:val="24"/>
          <w:szCs w:val="24"/>
          <w:highlight w:val="yellow"/>
          <w:lang w:val="en-US"/>
        </w:rPr>
        <w:t>s aim to train them to become future leaders in science and technology.</w:t>
      </w:r>
    </w:p>
    <w:p>
      <w:pPr>
        <w:pStyle w:val="6"/>
        <w:rPr>
          <w:sz w:val="24"/>
          <w:szCs w:val="24"/>
          <w:highlight w:val="yellow"/>
          <w:lang w:val="en-US"/>
        </w:rPr>
      </w:pPr>
      <w:r>
        <w:rPr>
          <w:sz w:val="24"/>
          <w:szCs w:val="24"/>
          <w:highlight w:val="yellow"/>
          <w:lang w:val="en-US"/>
        </w:rPr>
        <w:t xml:space="preserve">2014.10 </w:t>
      </w:r>
      <w:r>
        <w:rPr>
          <w:rFonts w:hint="default" w:hAnsi="Times New Roman Bold"/>
          <w:sz w:val="28"/>
          <w:szCs w:val="28"/>
          <w:highlight w:val="yellow"/>
          <w:lang w:val="en-US"/>
        </w:rPr>
        <w:t>—</w:t>
      </w:r>
      <w:r>
        <w:rPr>
          <w:rFonts w:ascii="Times New Roman Bold"/>
          <w:sz w:val="28"/>
          <w:szCs w:val="28"/>
          <w:highlight w:val="yellow"/>
          <w:lang w:val="en-US"/>
        </w:rPr>
        <w:t xml:space="preserve"> 2015.05  Visiting Researcher     Johns Hopkins University    </w:t>
      </w:r>
    </w:p>
    <w:p>
      <w:pPr>
        <w:pStyle w:val="6"/>
        <w:rPr>
          <w:sz w:val="24"/>
          <w:szCs w:val="24"/>
          <w:highlight w:val="yellow"/>
          <w:lang w:val="en-US"/>
        </w:rPr>
      </w:pPr>
    </w:p>
    <w:p>
      <w:pPr>
        <w:pStyle w:val="6"/>
        <w:rPr>
          <w:rFonts w:ascii="Times New Roman Bold" w:hAnsi="Times New Roman Bold" w:eastAsia="Times New Roman Bold" w:cs="Times New Roman Bold"/>
          <w:sz w:val="30"/>
          <w:szCs w:val="30"/>
          <w:highlight w:val="yellow"/>
          <w:lang w:val="en-US"/>
        </w:rPr>
      </w:pPr>
      <w:r>
        <w:rPr>
          <w:rFonts w:ascii="Times New Roman Bold"/>
          <w:sz w:val="30"/>
          <w:szCs w:val="30"/>
          <w:highlight w:val="yellow"/>
          <w:lang w:val="en-US"/>
        </w:rPr>
        <w:t>Score</w:t>
      </w:r>
    </w:p>
    <w:p>
      <w:pPr>
        <w:pStyle w:val="6"/>
        <w:rPr>
          <w:sz w:val="24"/>
          <w:szCs w:val="24"/>
          <w:highlight w:val="yellow"/>
          <w:lang w:val="en-US"/>
        </w:rPr>
      </w:pPr>
    </w:p>
    <w:p>
      <w:pPr>
        <w:pStyle w:val="6"/>
        <w:rPr>
          <w:sz w:val="24"/>
          <w:szCs w:val="24"/>
          <w:highlight w:val="yellow"/>
          <w:lang w:val="en-US"/>
        </w:rPr>
      </w:pPr>
      <w:r>
        <w:rPr>
          <w:rFonts w:ascii="Times New Roman" w:hAnsi="Arial Unicode MS" w:eastAsia="Arial Unicode MS" w:cs="Arial Unicode MS"/>
          <w:sz w:val="24"/>
          <w:szCs w:val="24"/>
          <w:highlight w:val="yellow"/>
          <w:lang w:val="en-US"/>
        </w:rPr>
        <w:t>GRE                  313/340(V 145 Q 168 W3.0)</w:t>
      </w:r>
    </w:p>
    <w:p>
      <w:pPr>
        <w:pStyle w:val="6"/>
        <w:rPr>
          <w:sz w:val="24"/>
          <w:szCs w:val="24"/>
          <w:highlight w:val="yellow"/>
          <w:lang w:val="en-US"/>
        </w:rPr>
      </w:pPr>
    </w:p>
    <w:p>
      <w:pPr>
        <w:pStyle w:val="6"/>
        <w:rPr>
          <w:sz w:val="24"/>
          <w:szCs w:val="24"/>
          <w:highlight w:val="yellow"/>
          <w:lang w:val="en-US"/>
        </w:rPr>
      </w:pPr>
      <w:r>
        <w:rPr>
          <w:rFonts w:ascii="Times New Roman" w:hAnsi="Arial Unicode MS" w:eastAsia="Arial Unicode MS" w:cs="Arial Unicode MS"/>
          <w:sz w:val="24"/>
          <w:szCs w:val="24"/>
          <w:highlight w:val="yellow"/>
          <w:lang w:val="en-US"/>
        </w:rPr>
        <w:t>TOEFL                97/120(Reading 27 Listening 26 Speaking 23 Writing 21)</w:t>
      </w:r>
    </w:p>
    <w:p>
      <w:pPr>
        <w:pStyle w:val="6"/>
        <w:rPr>
          <w:sz w:val="24"/>
          <w:szCs w:val="24"/>
        </w:rPr>
      </w:pPr>
    </w:p>
    <w:p>
      <w:pPr>
        <w:pStyle w:val="6"/>
        <w:rPr>
          <w:rFonts w:ascii="Times New Roman Bold" w:hAnsi="Times New Roman Bold" w:eastAsia="Times New Roman Bold" w:cs="Times New Roman Bold"/>
          <w:sz w:val="24"/>
          <w:szCs w:val="24"/>
        </w:rPr>
      </w:pPr>
    </w:p>
    <w:p>
      <w:pPr>
        <w:pStyle w:val="6"/>
        <w:rPr>
          <w:sz w:val="24"/>
          <w:szCs w:val="24"/>
          <w:highlight w:val="yellow"/>
        </w:rPr>
      </w:pPr>
      <w:r>
        <w:rPr>
          <w:rFonts w:ascii="Times New Roman Bold"/>
          <w:sz w:val="24"/>
          <w:szCs w:val="24"/>
          <w:highlight w:val="yellow"/>
          <w:lang w:val="en-US"/>
        </w:rPr>
        <w:t>Comupter Skills</w:t>
      </w:r>
      <w:r>
        <w:rPr>
          <w:rFonts w:ascii="Times New Roman" w:hAnsi="Arial Unicode MS" w:eastAsia="Arial Unicode MS" w:cs="Arial Unicode MS"/>
          <w:sz w:val="24"/>
          <w:szCs w:val="24"/>
          <w:highlight w:val="yellow"/>
          <w:lang w:val="en-US"/>
        </w:rPr>
        <w:t xml:space="preserve">     </w:t>
      </w:r>
    </w:p>
    <w:p>
      <w:pPr>
        <w:pStyle w:val="6"/>
        <w:rPr>
          <w:sz w:val="24"/>
          <w:szCs w:val="24"/>
          <w:highlight w:val="yellow"/>
        </w:rPr>
      </w:pPr>
    </w:p>
    <w:p>
      <w:pPr>
        <w:pStyle w:val="6"/>
        <w:rPr>
          <w:sz w:val="24"/>
          <w:szCs w:val="24"/>
          <w:highlight w:val="yellow"/>
          <w:lang w:val="en-US"/>
        </w:rPr>
      </w:pPr>
      <w:r>
        <w:rPr>
          <w:rFonts w:ascii="Times New Roman" w:hAnsi="Arial Unicode MS" w:eastAsia="Arial Unicode MS" w:cs="Arial Unicode MS"/>
          <w:sz w:val="24"/>
          <w:szCs w:val="24"/>
          <w:highlight w:val="yellow"/>
          <w:lang w:val="en-US"/>
        </w:rPr>
        <w:t>Master Matlab,Gromacs,can use VMD and PyMOL</w:t>
      </w:r>
    </w:p>
    <w:p>
      <w:pPr>
        <w:pStyle w:val="6"/>
        <w:rPr>
          <w:sz w:val="24"/>
          <w:szCs w:val="24"/>
          <w:lang w:val="en-US"/>
        </w:rPr>
      </w:pPr>
    </w:p>
    <w:p>
      <w:pPr>
        <w:pStyle w:val="6"/>
        <w:rPr>
          <w:rFonts w:ascii="Times New Roman Bold" w:hAnsi="Times New Roman Bold" w:eastAsia="Times New Roman Bold" w:cs="Times New Roman Bold"/>
          <w:sz w:val="28"/>
          <w:szCs w:val="28"/>
        </w:rPr>
      </w:pPr>
      <w:r>
        <w:rPr>
          <w:rFonts w:ascii="Times New Roman Bold"/>
          <w:sz w:val="28"/>
          <w:szCs w:val="28"/>
          <w:lang w:val="en-US"/>
        </w:rPr>
        <w:t>Research Experiences</w:t>
      </w:r>
    </w:p>
    <w:p>
      <w:pPr>
        <w:pStyle w:val="6"/>
        <w:rPr>
          <w:rFonts w:ascii="Times New Roman Bold" w:hAnsi="Times New Roman Bold" w:eastAsia="Times New Roman Bold" w:cs="Times New Roman Bold"/>
          <w:sz w:val="28"/>
          <w:szCs w:val="28"/>
        </w:rPr>
      </w:pPr>
    </w:p>
    <w:p>
      <w:pPr>
        <w:pStyle w:val="6"/>
        <w:rPr>
          <w:rFonts w:ascii="Times New Roman Bold" w:hAnsi="Times New Roman Bold" w:eastAsia="Times New Roman Bold" w:cs="Times New Roman Bold"/>
          <w:sz w:val="28"/>
          <w:szCs w:val="28"/>
        </w:rPr>
      </w:pPr>
      <w:r>
        <w:rPr>
          <w:rFonts w:ascii="Times New Roman Bold"/>
          <w:sz w:val="28"/>
          <w:szCs w:val="28"/>
          <w:lang w:val="en-US"/>
        </w:rPr>
        <w:t xml:space="preserve">program </w:t>
      </w:r>
    </w:p>
    <w:p>
      <w:pPr>
        <w:pStyle w:val="6"/>
        <w:rPr>
          <w:rFonts w:ascii="Times New Roman Bold" w:hAnsi="Times New Roman Bold" w:eastAsia="Times New Roman Bold" w:cs="Times New Roman Bold"/>
          <w:sz w:val="28"/>
          <w:szCs w:val="28"/>
        </w:rPr>
      </w:pPr>
    </w:p>
    <w:p>
      <w:pPr>
        <w:pStyle w:val="6"/>
        <w:rPr>
          <w:rFonts w:ascii="Times New Roman Bold" w:hAnsi="Times New Roman Bold" w:eastAsia="Times New Roman Bold" w:cs="Times New Roman Bold"/>
          <w:sz w:val="26"/>
          <w:szCs w:val="26"/>
        </w:rPr>
      </w:pPr>
      <w:r>
        <w:rPr>
          <w:rFonts w:ascii="Times New Roman Bold"/>
          <w:sz w:val="28"/>
          <w:szCs w:val="28"/>
          <w:lang w:val="en-US"/>
        </w:rPr>
        <w:t xml:space="preserve">1) </w:t>
      </w:r>
      <w:r>
        <w:rPr>
          <w:rFonts w:ascii="Times New Roman Bold"/>
          <w:sz w:val="26"/>
          <w:szCs w:val="26"/>
          <w:lang w:val="en-US"/>
        </w:rPr>
        <w:t xml:space="preserve"> </w:t>
      </w:r>
      <w:r>
        <w:rPr>
          <w:rFonts w:ascii="Times New Roman" w:hAnsi="Arial Unicode MS" w:eastAsia="Arial Unicode MS" w:cs="Arial Unicode MS"/>
          <w:sz w:val="26"/>
          <w:szCs w:val="26"/>
          <w:highlight w:val="yellow"/>
          <w:lang w:val="en-US"/>
        </w:rPr>
        <w:t xml:space="preserve">get the mouse retina  and used scanning electron microscope to get the date of optic cell for study the program </w:t>
      </w:r>
      <w:r>
        <w:rPr>
          <w:rFonts w:ascii="Times New Roman"/>
          <w:b/>
          <w:bCs/>
          <w:i w:val="0"/>
          <w:iCs w:val="0"/>
          <w:sz w:val="26"/>
          <w:szCs w:val="26"/>
          <w:highlight w:val="yellow"/>
          <w:lang w:val="en-US"/>
        </w:rPr>
        <w:t>direction-selective circuitry in the mammalian retina</w:t>
      </w:r>
    </w:p>
    <w:p>
      <w:pPr>
        <w:pStyle w:val="6"/>
        <w:rPr>
          <w:rFonts w:ascii="Times New Roman Bold" w:hAnsi="Times New Roman Bold" w:eastAsia="Times New Roman Bold" w:cs="Times New Roman Bold"/>
          <w:sz w:val="26"/>
          <w:szCs w:val="26"/>
        </w:rPr>
      </w:pPr>
    </w:p>
    <w:p>
      <w:pPr>
        <w:pStyle w:val="6"/>
        <w:rPr>
          <w:rFonts w:ascii="Times New Roman Bold" w:hAnsi="Times New Roman Bold" w:eastAsia="Times New Roman Bold" w:cs="Times New Roman Bold"/>
          <w:sz w:val="26"/>
          <w:szCs w:val="26"/>
        </w:rPr>
      </w:pPr>
      <w:r>
        <w:rPr>
          <w:rFonts w:ascii="Times New Roman Bold"/>
          <w:sz w:val="28"/>
          <w:szCs w:val="28"/>
          <w:lang w:val="en-US"/>
        </w:rPr>
        <w:t>2)</w:t>
      </w:r>
      <w:r>
        <w:rPr>
          <w:rFonts w:ascii="Times New Roman Bold"/>
          <w:sz w:val="26"/>
          <w:szCs w:val="26"/>
          <w:lang w:val="en-US"/>
        </w:rPr>
        <w:t xml:space="preserve">used Matlab to </w:t>
      </w:r>
      <w:r>
        <w:rPr>
          <w:rFonts w:ascii="Times New Roman Bold"/>
          <w:sz w:val="26"/>
          <w:szCs w:val="26"/>
        </w:rPr>
        <w:t>Solved</w:t>
      </w:r>
      <w:r>
        <w:rPr>
          <w:rFonts w:ascii="Times New Roman Bold"/>
          <w:sz w:val="26"/>
          <w:szCs w:val="26"/>
          <w:lang w:val="en-US"/>
        </w:rPr>
        <w:t xml:space="preserve"> the characters of 3-D linear dynamic systems in an ODE study report </w:t>
      </w:r>
    </w:p>
    <w:p>
      <w:pPr>
        <w:pStyle w:val="6"/>
        <w:rPr>
          <w:rFonts w:ascii="Times New Roman Bold" w:hAnsi="Times New Roman Bold" w:eastAsia="Times New Roman Bold" w:cs="Times New Roman Bold"/>
          <w:sz w:val="26"/>
          <w:szCs w:val="26"/>
        </w:rPr>
      </w:pPr>
    </w:p>
    <w:p>
      <w:pPr>
        <w:pStyle w:val="7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Times New Roman Bold" w:hAnsi="Times New Roman Bold" w:eastAsia="Times New Roman Bold" w:cs="Times New Roman Bold"/>
          <w:sz w:val="26"/>
          <w:szCs w:val="26"/>
          <w:lang w:val="zh-TW" w:eastAsia="zh-TW"/>
        </w:rPr>
      </w:pPr>
      <w:r>
        <w:rPr>
          <w:rFonts w:ascii="Times New Roman Bold"/>
          <w:sz w:val="26"/>
          <w:szCs w:val="26"/>
          <w:lang w:val="en-US"/>
        </w:rPr>
        <w:t>3 )used Euler method</w:t>
      </w:r>
      <w:r>
        <w:rPr>
          <w:rFonts w:ascii="Times New Roman Bold"/>
          <w:sz w:val="26"/>
          <w:szCs w:val="26"/>
          <w:lang w:val="zh-CN" w:eastAsia="zh-CN"/>
        </w:rPr>
        <w:t xml:space="preserve"> in </w:t>
      </w:r>
      <w:r>
        <w:rPr>
          <w:rFonts w:ascii="Times New Roman Bold"/>
          <w:sz w:val="26"/>
          <w:szCs w:val="26"/>
          <w:lang w:val="en-US"/>
        </w:rPr>
        <w:t xml:space="preserve">C language to achieve </w:t>
      </w:r>
      <w:r>
        <w:rPr>
          <w:rFonts w:ascii="Times New Roman Bold"/>
          <w:sz w:val="26"/>
          <w:szCs w:val="26"/>
        </w:rPr>
        <w:t>calculate</w:t>
      </w:r>
      <w:r>
        <w:rPr>
          <w:rFonts w:ascii="Times New Roman Bold"/>
          <w:sz w:val="26"/>
          <w:szCs w:val="26"/>
          <w:lang w:val="en-US"/>
        </w:rPr>
        <w:t xml:space="preserve"> </w:t>
      </w:r>
      <w:r>
        <w:rPr>
          <w:rFonts w:ascii="Times New Roman Bold"/>
          <w:sz w:val="26"/>
          <w:szCs w:val="26"/>
          <w:lang w:val="zh-TW" w:eastAsia="zh-TW"/>
        </w:rPr>
        <w:t>Hodgkin-Huxley model</w:t>
      </w:r>
    </w:p>
    <w:p>
      <w:pPr>
        <w:pStyle w:val="7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Times New Roman Bold" w:hAnsi="Times New Roman Bold" w:eastAsia="Times New Roman Bold" w:cs="Times New Roman Bold"/>
          <w:sz w:val="26"/>
          <w:szCs w:val="26"/>
        </w:rPr>
      </w:pPr>
      <w:r>
        <w:rPr>
          <w:rFonts w:ascii="Times New Roman Bold" w:hAnsi="Times New Roman Bold" w:eastAsia="Times New Roman Bold" w:cs="Times New Roman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0"/>
          <w:position w:val="0"/>
          <w:sz w:val="26"/>
          <w:szCs w:val="26"/>
          <w:u w:val="none" w:color="auto"/>
          <w:lang w:val="zh-TW" w:eastAsia="zh-TW" w:bidi="ar-SA"/>
        </w:rPr>
        <w:pict>
          <v:shape id="officeArt object" o:spid="_x0000_s1027" type="#_x0000_t75" style="height:58.1pt;width:295.6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Times New Roman Bold"/>
          <w:sz w:val="26"/>
          <w:szCs w:val="26"/>
        </w:rPr>
        <w:t xml:space="preserve"> </w:t>
      </w:r>
    </w:p>
    <w:p>
      <w:pPr>
        <w:pStyle w:val="7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Times New Roman Bold" w:hAnsi="Times New Roman Bold" w:eastAsia="Times New Roman Bold" w:cs="Times New Roman Bold"/>
          <w:sz w:val="26"/>
          <w:szCs w:val="26"/>
        </w:rPr>
      </w:pPr>
    </w:p>
    <w:p>
      <w:pPr>
        <w:pStyle w:val="7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Times New Roman Bold" w:hAnsi="Times New Roman Bold" w:eastAsia="Times New Roman Bold" w:cs="Times New Roman Bold"/>
          <w:sz w:val="26"/>
          <w:szCs w:val="26"/>
        </w:rPr>
      </w:pPr>
      <w:r>
        <w:rPr>
          <w:rFonts w:ascii="Times New Roman Bold"/>
          <w:sz w:val="26"/>
          <w:szCs w:val="26"/>
          <w:lang w:val="en-US"/>
        </w:rPr>
        <w:t xml:space="preserve">4)used </w:t>
      </w:r>
      <w:r>
        <w:rPr>
          <w:rFonts w:ascii="Times New Roman Bold"/>
          <w:sz w:val="26"/>
          <w:szCs w:val="26"/>
        </w:rPr>
        <w:t>Lax</w:t>
      </w:r>
      <w:r>
        <w:rPr>
          <w:rFonts w:hint="default" w:hAnsi="Times New Roman Bold"/>
          <w:sz w:val="26"/>
          <w:szCs w:val="26"/>
        </w:rPr>
        <w:t>–</w:t>
      </w:r>
      <w:r>
        <w:rPr>
          <w:rFonts w:ascii="Times New Roman Bold"/>
          <w:sz w:val="26"/>
          <w:szCs w:val="26"/>
        </w:rPr>
        <w:t>Friedrichs method</w:t>
      </w:r>
      <w:r>
        <w:rPr>
          <w:rFonts w:ascii="Times New Roman Bold"/>
          <w:sz w:val="26"/>
          <w:szCs w:val="26"/>
          <w:lang w:val="en-US"/>
        </w:rPr>
        <w:t xml:space="preserve"> to </w:t>
      </w:r>
      <w:r>
        <w:rPr>
          <w:rFonts w:ascii="Times New Roman Bold"/>
          <w:sz w:val="26"/>
          <w:szCs w:val="26"/>
        </w:rPr>
        <w:t xml:space="preserve">calculate </w:t>
      </w:r>
      <w:r>
        <w:rPr>
          <w:rFonts w:ascii="Times New Roman Bold"/>
          <w:sz w:val="26"/>
          <w:szCs w:val="26"/>
          <w:lang w:val="en-US"/>
        </w:rPr>
        <w:t xml:space="preserve"> Euler equations in </w:t>
      </w:r>
      <w:r>
        <w:rPr>
          <w:rFonts w:ascii="Times New Roman Bold"/>
          <w:sz w:val="26"/>
          <w:szCs w:val="26"/>
        </w:rPr>
        <w:t>hydrodynamics</w:t>
      </w:r>
      <w:r>
        <w:rPr>
          <w:rFonts w:ascii="Times New Roman Bold" w:hAnsi="Times New Roman Bold" w:eastAsia="Times New Roman Bold" w:cs="Times New Roman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0"/>
          <w:position w:val="0"/>
          <w:sz w:val="26"/>
          <w:szCs w:val="26"/>
          <w:u w:val="none" w:color="auto"/>
          <w:lang w:val="en-US" w:eastAsia="zh-CN" w:bidi="ar-SA"/>
        </w:rPr>
        <w:pict>
          <v:shape id="officeArt object" o:spid="_x0000_s1028" type="#_x0000_t75" style="height:41pt;width:424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Times New Roman Bold"/>
          <w:sz w:val="26"/>
          <w:szCs w:val="26"/>
          <w:lang w:val="zh-CN" w:eastAsia="zh-CN"/>
        </w:rPr>
        <w:t xml:space="preserve"> </w:t>
      </w:r>
    </w:p>
    <w:p>
      <w:pPr>
        <w:pStyle w:val="7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Times New Roman Bold" w:hAnsi="Times New Roman Bold" w:eastAsia="Times New Roman Bold" w:cs="Times New Roman Bold"/>
          <w:sz w:val="26"/>
          <w:szCs w:val="26"/>
        </w:rPr>
      </w:pPr>
    </w:p>
    <w:p>
      <w:pPr>
        <w:pStyle w:val="7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 Bold"/>
          <w:sz w:val="26"/>
          <w:szCs w:val="26"/>
          <w:lang w:val="en-US"/>
        </w:rPr>
        <w:t xml:space="preserve">5) </w:t>
      </w:r>
      <w:r>
        <w:rPr>
          <w:rFonts w:ascii="Times New Roman Bold"/>
          <w:sz w:val="26"/>
          <w:szCs w:val="26"/>
          <w:lang w:val="zh-CN" w:eastAsia="zh-CN"/>
        </w:rPr>
        <w:t xml:space="preserve">join the </w:t>
      </w:r>
      <w:r>
        <w:rPr>
          <w:rFonts w:ascii="Times New Roman"/>
          <w:sz w:val="24"/>
          <w:szCs w:val="24"/>
          <w:lang w:val="en-US"/>
        </w:rPr>
        <w:t>university PRP (particpation in research program) No.</w:t>
      </w:r>
      <w:r>
        <w:rPr>
          <w:rFonts w:ascii="Times New Roman"/>
          <w:sz w:val="24"/>
          <w:szCs w:val="24"/>
        </w:rPr>
        <w:t>T072PRP23010</w:t>
      </w:r>
      <w:r>
        <w:rPr>
          <w:rFonts w:ascii="Times New Roman Bold"/>
          <w:sz w:val="26"/>
          <w:szCs w:val="26"/>
          <w:lang w:val="zh-CN" w:eastAsia="zh-CN"/>
        </w:rPr>
        <w:t xml:space="preserve"> </w:t>
      </w:r>
      <w:r>
        <w:rPr>
          <w:rFonts w:ascii="Times New Roman Bold"/>
          <w:sz w:val="24"/>
          <w:szCs w:val="24"/>
          <w:lang w:val="en-US"/>
        </w:rPr>
        <w:t xml:space="preserve"> </w:t>
      </w:r>
      <w:r>
        <w:rPr>
          <w:rFonts w:ascii="Times New Roman"/>
          <w:b/>
          <w:bCs/>
          <w:i/>
          <w:iCs/>
          <w:sz w:val="24"/>
          <w:szCs w:val="24"/>
          <w:lang w:val="en-US"/>
        </w:rPr>
        <w:t>Effect of Finite Boundaries on Energy Spectru Two-dimensional gas of Massless Dirac Fermions: Application of WKB method</w:t>
      </w:r>
      <w:r>
        <w:rPr>
          <w:rFonts w:hint="eastAsia" w:eastAsia="Times New Roman"/>
          <w:b/>
          <w:bCs/>
          <w:i/>
          <w:iCs/>
          <w:sz w:val="24"/>
          <w:szCs w:val="24"/>
          <w:lang w:val="zh-CN" w:eastAsia="zh-CN"/>
        </w:rPr>
        <w:t>，</w:t>
      </w:r>
      <w:r>
        <w:rPr>
          <w:rFonts w:ascii="Times New Roman"/>
          <w:sz w:val="24"/>
          <w:szCs w:val="24"/>
        </w:rPr>
        <w:t>derive</w:t>
      </w:r>
      <w:r>
        <w:rPr>
          <w:rFonts w:ascii="Times New Roman"/>
          <w:sz w:val="24"/>
          <w:szCs w:val="24"/>
          <w:lang w:val="zh-CN" w:eastAsia="zh-CN"/>
        </w:rPr>
        <w:t xml:space="preserve"> </w:t>
      </w:r>
      <w:r>
        <w:rPr>
          <w:rFonts w:ascii="Times New Roman"/>
          <w:sz w:val="24"/>
          <w:szCs w:val="24"/>
          <w:lang w:val="en-US"/>
        </w:rPr>
        <w:t xml:space="preserve">some characters when period limition was set on the boundary  of 2-D </w:t>
      </w:r>
      <w:r>
        <w:rPr>
          <w:rFonts w:ascii="Times New Roman"/>
          <w:sz w:val="24"/>
          <w:szCs w:val="24"/>
        </w:rPr>
        <w:t xml:space="preserve">Fermi-Dirac </w:t>
      </w:r>
      <w:r>
        <w:rPr>
          <w:rFonts w:ascii="Times New Roman"/>
          <w:sz w:val="24"/>
          <w:szCs w:val="24"/>
          <w:lang w:val="en-US"/>
        </w:rPr>
        <w:t>system material.</w:t>
      </w:r>
    </w:p>
    <w:p>
      <w:pPr>
        <w:pStyle w:val="7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Times New Roman Bold" w:hAnsi="Times New Roman Bold" w:eastAsia="Times New Roman Bold" w:cs="Times New Roman Bold"/>
          <w:sz w:val="26"/>
          <w:szCs w:val="26"/>
        </w:rPr>
      </w:pPr>
    </w:p>
    <w:p>
      <w:pPr>
        <w:pStyle w:val="7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Times New Roman Bold" w:hAnsi="Times New Roman Bold" w:eastAsia="Times New Roman Bold" w:cs="Times New Roman Bold"/>
          <w:sz w:val="24"/>
          <w:szCs w:val="24"/>
        </w:rPr>
      </w:pPr>
      <w:r>
        <w:rPr>
          <w:rFonts w:ascii="Times New Roman Bold"/>
          <w:sz w:val="26"/>
          <w:szCs w:val="26"/>
          <w:lang w:val="en-US"/>
        </w:rPr>
        <w:t>6)</w:t>
      </w:r>
      <w:r>
        <w:rPr>
          <w:rFonts w:ascii="Times New Roman Bold"/>
          <w:sz w:val="26"/>
          <w:szCs w:val="26"/>
          <w:lang w:val="zh-CN" w:eastAsia="zh-CN"/>
        </w:rPr>
        <w:t xml:space="preserve">study the program </w:t>
      </w:r>
      <w:r>
        <w:rPr>
          <w:rFonts w:ascii="Times New Roman"/>
          <w:sz w:val="26"/>
          <w:szCs w:val="26"/>
          <w:lang w:val="en-US"/>
        </w:rPr>
        <w:t xml:space="preserve"> </w:t>
      </w:r>
      <w:r>
        <w:rPr>
          <w:rFonts w:ascii="Times New Roman"/>
          <w:b/>
          <w:bCs/>
          <w:sz w:val="26"/>
          <w:szCs w:val="26"/>
          <w:lang w:val="en-US"/>
        </w:rPr>
        <w:t>test and produce h</w:t>
      </w:r>
      <w:r>
        <w:rPr>
          <w:rFonts w:ascii="Times New Roman"/>
          <w:b/>
          <w:bCs/>
          <w:sz w:val="26"/>
          <w:szCs w:val="26"/>
        </w:rPr>
        <w:t>igh</w:t>
      </w:r>
      <w:r>
        <w:rPr>
          <w:rFonts w:ascii="Times New Roman"/>
          <w:b/>
          <w:bCs/>
          <w:sz w:val="26"/>
          <w:szCs w:val="26"/>
          <w:lang w:val="en-US"/>
        </w:rPr>
        <w:t xml:space="preserve">-speed detector </w:t>
      </w:r>
      <w:r>
        <w:rPr>
          <w:rFonts w:ascii="Times New Roman"/>
          <w:b/>
          <w:bCs/>
          <w:sz w:val="26"/>
          <w:szCs w:val="26"/>
          <w:lang w:val="zh-CN" w:eastAsia="zh-CN"/>
        </w:rPr>
        <w:t xml:space="preserve"> </w:t>
      </w:r>
      <w:r>
        <w:rPr>
          <w:rFonts w:ascii="Times New Roman Bold"/>
          <w:sz w:val="24"/>
          <w:szCs w:val="24"/>
          <w:lang w:val="zh-CN" w:eastAsia="zh-CN"/>
        </w:rPr>
        <w:t xml:space="preserve">by </w:t>
      </w:r>
      <w:r>
        <w:rPr>
          <w:rFonts w:ascii="Times New Roman Bold"/>
          <w:sz w:val="24"/>
          <w:szCs w:val="24"/>
        </w:rPr>
        <w:t>us</w:t>
      </w:r>
      <w:r>
        <w:rPr>
          <w:rFonts w:ascii="Times New Roman Bold"/>
          <w:sz w:val="24"/>
          <w:szCs w:val="24"/>
          <w:lang w:val="zh-CN" w:eastAsia="zh-CN"/>
        </w:rPr>
        <w:t xml:space="preserve">ing </w:t>
      </w:r>
      <w:r>
        <w:rPr>
          <w:rFonts w:ascii="Times New Roman Bold"/>
          <w:sz w:val="24"/>
          <w:szCs w:val="24"/>
        </w:rPr>
        <w:t xml:space="preserve">cycle refirgerator </w:t>
      </w:r>
      <w:r>
        <w:rPr>
          <w:rFonts w:ascii="Times New Roman Bold"/>
          <w:sz w:val="24"/>
          <w:szCs w:val="24"/>
          <w:lang w:val="en-US"/>
        </w:rPr>
        <w:t xml:space="preserve">and </w:t>
      </w:r>
      <w:r>
        <w:rPr>
          <w:rFonts w:ascii="Times New Roman Bold"/>
          <w:sz w:val="24"/>
          <w:szCs w:val="24"/>
        </w:rPr>
        <w:t xml:space="preserve">LIA </w:t>
      </w:r>
      <w:r>
        <w:rPr>
          <w:rFonts w:ascii="Times New Roman Bold"/>
          <w:sz w:val="24"/>
          <w:szCs w:val="24"/>
          <w:lang w:val="en-US"/>
        </w:rPr>
        <w:t xml:space="preserve">(Lock-in Amplifier) to detect </w:t>
      </w:r>
      <w:r>
        <w:rPr>
          <w:rFonts w:ascii="Times New Roman Bold"/>
          <w:sz w:val="24"/>
          <w:szCs w:val="24"/>
        </w:rPr>
        <w:t xml:space="preserve">THZ </w:t>
      </w:r>
      <w:r>
        <w:rPr>
          <w:rFonts w:ascii="Times New Roman Bold"/>
          <w:sz w:val="24"/>
          <w:szCs w:val="24"/>
          <w:lang w:val="en-US"/>
        </w:rPr>
        <w:t>and the output w</w:t>
      </w:r>
      <w:r>
        <w:rPr>
          <w:rFonts w:ascii="Times New Roman Bold"/>
          <w:sz w:val="24"/>
          <w:szCs w:val="24"/>
        </w:rPr>
        <w:t>eak signal</w:t>
      </w:r>
      <w:r>
        <w:rPr>
          <w:rFonts w:ascii="Times New Roman Bold"/>
          <w:sz w:val="24"/>
          <w:szCs w:val="24"/>
          <w:lang w:val="en-US"/>
        </w:rPr>
        <w:t xml:space="preserve"> of the infrared devices in low </w:t>
      </w:r>
      <w:r>
        <w:rPr>
          <w:rFonts w:ascii="Times New Roman Bold"/>
          <w:sz w:val="24"/>
          <w:szCs w:val="24"/>
        </w:rPr>
        <w:t>temperature</w:t>
      </w:r>
      <w:r>
        <w:rPr>
          <w:rFonts w:ascii="Times New Roman Bold"/>
          <w:sz w:val="24"/>
          <w:szCs w:val="24"/>
          <w:lang w:val="en-US"/>
        </w:rPr>
        <w:t>.</w:t>
      </w:r>
    </w:p>
    <w:p>
      <w:pPr>
        <w:pStyle w:val="7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Times New Roman Bold" w:hAnsi="Times New Roman Bold" w:eastAsia="Times New Roman Bold" w:cs="Times New Roman Bold"/>
          <w:sz w:val="24"/>
          <w:szCs w:val="24"/>
        </w:rPr>
      </w:pPr>
    </w:p>
    <w:p>
      <w:pPr>
        <w:pStyle w:val="7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Times New Roman Bold" w:hAnsi="Times New Roman Bold" w:eastAsia="Times New Roman Bold" w:cs="Times New Roman Bold"/>
          <w:i/>
          <w:iCs/>
          <w:sz w:val="24"/>
          <w:szCs w:val="24"/>
        </w:rPr>
      </w:pPr>
      <w:r>
        <w:rPr>
          <w:rFonts w:ascii="Times New Roman Bold"/>
          <w:sz w:val="24"/>
          <w:szCs w:val="24"/>
          <w:lang w:val="en-US"/>
        </w:rPr>
        <w:t xml:space="preserve">7)use gromacs466 to stimulate the system of </w:t>
      </w:r>
      <w:r>
        <w:rPr>
          <w:rFonts w:ascii="Times New Roman Bold"/>
          <w:i/>
          <w:iCs/>
          <w:sz w:val="24"/>
          <w:szCs w:val="24"/>
          <w:lang w:val="en-US"/>
        </w:rPr>
        <w:t xml:space="preserve"> </w:t>
      </w:r>
      <w:r>
        <w:rPr>
          <w:rFonts w:ascii="Times New Roman Bold"/>
          <w:sz w:val="24"/>
          <w:szCs w:val="24"/>
        </w:rPr>
        <w:t>EphA1</w:t>
      </w:r>
      <w:r>
        <w:rPr>
          <w:rFonts w:hint="default" w:hAnsi="Times New Roman Bold"/>
          <w:sz w:val="24"/>
          <w:szCs w:val="24"/>
        </w:rPr>
        <w:t> </w:t>
      </w:r>
      <w:r>
        <w:rPr>
          <w:rFonts w:ascii="Times New Roman Bold"/>
          <w:sz w:val="24"/>
          <w:szCs w:val="24"/>
          <w:lang w:val="en-US"/>
        </w:rPr>
        <w:t xml:space="preserve"> inserting into DOPC to study </w:t>
      </w:r>
      <w:r>
        <w:rPr>
          <w:rFonts w:ascii="Times New Roman Bold"/>
          <w:i/>
          <w:iCs/>
          <w:sz w:val="24"/>
          <w:szCs w:val="24"/>
          <w:lang w:val="en-US"/>
        </w:rPr>
        <w:t xml:space="preserve">the </w:t>
      </w:r>
      <w:r>
        <w:rPr>
          <w:rFonts w:ascii="Times New Roman Bold"/>
          <w:i/>
          <w:iCs/>
          <w:sz w:val="24"/>
          <w:szCs w:val="24"/>
        </w:rPr>
        <w:t>GXXXG motif</w:t>
      </w:r>
      <w:r>
        <w:rPr>
          <w:rFonts w:ascii="Times New Roman Bold"/>
          <w:i/>
          <w:iCs/>
          <w:sz w:val="24"/>
          <w:szCs w:val="24"/>
          <w:lang w:val="en-US"/>
        </w:rPr>
        <w:t xml:space="preserve"> to stability of dimerzation</w:t>
      </w:r>
    </w:p>
    <w:p>
      <w:pPr>
        <w:pStyle w:val="7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Times New Roman Bold" w:hAnsi="Times New Roman Bold" w:eastAsia="Times New Roman Bold" w:cs="Times New Roman Bold"/>
          <w:i/>
          <w:iCs/>
          <w:sz w:val="24"/>
          <w:szCs w:val="24"/>
        </w:rPr>
      </w:pPr>
    </w:p>
    <w:p>
      <w:pPr>
        <w:pStyle w:val="7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Times New Roman Bold" w:hAnsi="Times New Roman Bold" w:eastAsia="Times New Roman Bold" w:cs="Times New Roman Bold"/>
          <w:sz w:val="24"/>
          <w:szCs w:val="24"/>
        </w:rPr>
      </w:pPr>
      <w:r>
        <w:rPr>
          <w:rFonts w:ascii="Times New Roman Bold"/>
          <w:i/>
          <w:iCs/>
          <w:sz w:val="24"/>
          <w:szCs w:val="24"/>
          <w:lang w:val="en-US"/>
        </w:rPr>
        <w:t>8)</w:t>
      </w:r>
      <w:r>
        <w:rPr>
          <w:rFonts w:ascii="Times New Roman Bold"/>
          <w:sz w:val="24"/>
          <w:szCs w:val="24"/>
          <w:lang w:val="en-US"/>
        </w:rPr>
        <w:t>help to classify and</w:t>
      </w:r>
      <w:r>
        <w:rPr>
          <w:rFonts w:ascii="Times New Roman Bold"/>
          <w:sz w:val="24"/>
          <w:szCs w:val="24"/>
        </w:rPr>
        <w:t xml:space="preserve"> analyze</w:t>
      </w:r>
      <w:r>
        <w:rPr>
          <w:rFonts w:ascii="Times New Roman Bold"/>
          <w:sz w:val="24"/>
          <w:szCs w:val="24"/>
          <w:lang w:val="en-US"/>
        </w:rPr>
        <w:t xml:space="preserve"> the various </w:t>
      </w:r>
      <w:r>
        <w:rPr>
          <w:rFonts w:ascii="Times New Roman Bold"/>
          <w:sz w:val="24"/>
          <w:szCs w:val="24"/>
        </w:rPr>
        <w:t>trajector</w:t>
      </w:r>
      <w:r>
        <w:rPr>
          <w:rFonts w:ascii="Times New Roman Bold"/>
          <w:sz w:val="24"/>
          <w:szCs w:val="24"/>
          <w:lang w:val="en-US"/>
        </w:rPr>
        <w:t>ies of transmembrane helixes</w:t>
      </w:r>
    </w:p>
    <w:p>
      <w:pPr>
        <w:pStyle w:val="6"/>
        <w:tabs>
          <w:tab w:val="left" w:pos="420"/>
        </w:tabs>
        <w:rPr>
          <w:b/>
          <w:bCs/>
          <w:sz w:val="25"/>
          <w:szCs w:val="25"/>
        </w:rPr>
      </w:pPr>
      <w:r>
        <w:rPr>
          <w:sz w:val="24"/>
          <w:szCs w:val="24"/>
          <w:lang w:val="en-US"/>
        </w:rPr>
        <w:t xml:space="preserve">which contributes to the project </w:t>
      </w:r>
      <w:r>
        <w:rPr>
          <w:b/>
          <w:bCs/>
          <w:sz w:val="25"/>
          <w:szCs w:val="25"/>
          <w:lang w:val="en-US"/>
        </w:rPr>
        <w:t>The simulation study on the interaction of charged molecules with biomembrane</w:t>
      </w:r>
    </w:p>
    <w:p>
      <w:pPr>
        <w:pStyle w:val="6"/>
        <w:tabs>
          <w:tab w:val="left" w:pos="420"/>
        </w:tabs>
        <w:rPr>
          <w:b/>
          <w:bCs/>
          <w:sz w:val="25"/>
          <w:szCs w:val="25"/>
        </w:rPr>
      </w:pPr>
    </w:p>
    <w:p>
      <w:pPr>
        <w:pStyle w:val="6"/>
        <w:tabs>
          <w:tab w:val="left" w:pos="420"/>
        </w:tabs>
        <w:rPr>
          <w:b/>
          <w:bCs/>
          <w:sz w:val="24"/>
          <w:szCs w:val="24"/>
        </w:rPr>
      </w:pPr>
      <w:r>
        <w:rPr>
          <w:b/>
          <w:bCs/>
          <w:sz w:val="25"/>
          <w:szCs w:val="25"/>
          <w:lang w:val="en-US"/>
        </w:rPr>
        <w:t>9)</w:t>
      </w:r>
      <w:r>
        <w:rPr>
          <w:sz w:val="25"/>
          <w:szCs w:val="25"/>
          <w:lang w:val="en-US"/>
        </w:rPr>
        <w:t xml:space="preserve">use gromacs466 to build a system of </w:t>
      </w:r>
      <w:r>
        <w:rPr>
          <w:sz w:val="24"/>
          <w:szCs w:val="24"/>
          <w:lang w:val="en-US"/>
        </w:rPr>
        <w:t xml:space="preserve">a special </w:t>
      </w:r>
      <w:bookmarkStart w:id="0" w:name="_ENREF_3"/>
      <w:r>
        <w:rPr>
          <w:sz w:val="24"/>
          <w:szCs w:val="24"/>
          <w:lang w:val="en-US"/>
        </w:rPr>
        <w:t>kinase receptors</w:t>
      </w:r>
      <w:bookmarkEnd w:id="0"/>
      <w:r>
        <w:rPr>
          <w:sz w:val="24"/>
          <w:szCs w:val="24"/>
          <w:lang w:val="en-US"/>
        </w:rPr>
        <w:t xml:space="preserve"> inserting into POPC to study </w:t>
      </w:r>
      <w:r>
        <w:rPr>
          <w:b/>
          <w:bCs/>
          <w:sz w:val="24"/>
          <w:szCs w:val="24"/>
          <w:lang w:val="en-US"/>
        </w:rPr>
        <w:t>the spontaneous transmembrane protein insertion without translocon.</w:t>
      </w:r>
    </w:p>
    <w:p>
      <w:pPr>
        <w:pStyle w:val="6"/>
        <w:tabs>
          <w:tab w:val="left" w:pos="420"/>
        </w:tabs>
        <w:rPr>
          <w:b/>
          <w:bCs/>
          <w:sz w:val="24"/>
          <w:szCs w:val="24"/>
        </w:rPr>
      </w:pPr>
    </w:p>
    <w:p>
      <w:pPr>
        <w:pStyle w:val="6"/>
        <w:tabs>
          <w:tab w:val="left" w:pos="420"/>
        </w:tabs>
        <w:rPr>
          <w:rFonts w:ascii="Times New Roman Bold" w:hAnsi="Times New Roman Bold" w:eastAsia="Times New Roman Bold" w:cs="Times New Roman Bold"/>
          <w:b w:val="0"/>
          <w:bCs w:val="0"/>
          <w:sz w:val="28"/>
          <w:szCs w:val="28"/>
        </w:rPr>
      </w:pPr>
      <w:r>
        <w:rPr>
          <w:b/>
          <w:bCs/>
          <w:sz w:val="24"/>
          <w:szCs w:val="24"/>
          <w:lang w:val="en-US"/>
        </w:rPr>
        <w:t>10)</w:t>
      </w:r>
      <w:r>
        <w:rPr>
          <w:b w:val="0"/>
          <w:bCs w:val="0"/>
          <w:sz w:val="24"/>
          <w:szCs w:val="24"/>
          <w:lang w:val="en-US"/>
        </w:rPr>
        <w:t>use</w:t>
      </w:r>
      <w:r>
        <w:rPr>
          <w:b w:val="0"/>
          <w:bCs w:val="0"/>
          <w:lang w:val="en-US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absorbance</w:t>
      </w:r>
      <w:r>
        <w:rPr>
          <w:b w:val="0"/>
          <w:bCs w:val="0"/>
          <w:sz w:val="24"/>
          <w:szCs w:val="24"/>
          <w:lang w:val="en-US"/>
        </w:rPr>
        <w:t xml:space="preserve"> and CD technologies to study </w:t>
      </w:r>
      <w:r>
        <w:rPr>
          <w:b/>
          <w:bCs/>
          <w:sz w:val="24"/>
          <w:szCs w:val="24"/>
          <w:lang w:val="en-US"/>
        </w:rPr>
        <w:t>the stability of protein folding in membrane with the changing of  temperature</w:t>
      </w:r>
    </w:p>
    <w:p>
      <w:pPr>
        <w:pStyle w:val="6"/>
        <w:rPr>
          <w:rFonts w:ascii="Times New Roman Bold" w:hAnsi="Times New Roman Bold" w:eastAsia="Times New Roman Bold" w:cs="Times New Roman Bold"/>
          <w:sz w:val="28"/>
          <w:szCs w:val="28"/>
        </w:rPr>
      </w:pPr>
    </w:p>
    <w:p>
      <w:pPr>
        <w:pStyle w:val="6"/>
        <w:rPr>
          <w:rFonts w:ascii="Times New Roman Bold" w:hAnsi="Times New Roman Bold" w:eastAsia="Times New Roman Bold" w:cs="Times New Roman Bold"/>
          <w:sz w:val="28"/>
          <w:szCs w:val="28"/>
        </w:rPr>
      </w:pPr>
    </w:p>
    <w:p>
      <w:pPr>
        <w:pStyle w:val="6"/>
        <w:rPr>
          <w:i/>
          <w:iCs/>
          <w:sz w:val="24"/>
          <w:szCs w:val="24"/>
          <w:highlight w:val="yellow"/>
        </w:rPr>
      </w:pPr>
      <w:bookmarkStart w:id="1" w:name="_GoBack"/>
      <w:r>
        <w:rPr>
          <w:rFonts w:ascii="Times New Roman" w:hAnsi="Arial Unicode MS" w:eastAsia="Arial Unicode MS" w:cs="Arial Unicode MS"/>
          <w:sz w:val="24"/>
          <w:szCs w:val="24"/>
          <w:highlight w:val="yellow"/>
          <w:lang w:val="en-US"/>
        </w:rPr>
        <w:t>2012.06</w:t>
      </w:r>
      <w:r>
        <w:rPr>
          <w:rFonts w:hint="default" w:ascii="Arial Unicode MS" w:hAnsi="Times New Roman" w:eastAsia="Arial Unicode MS" w:cs="Arial Unicode MS"/>
          <w:sz w:val="24"/>
          <w:szCs w:val="24"/>
          <w:highlight w:val="yellow"/>
          <w:lang w:val="en-US"/>
        </w:rPr>
        <w:t xml:space="preserve">— </w:t>
      </w:r>
      <w:r>
        <w:rPr>
          <w:rFonts w:ascii="Times New Roman" w:hAnsi="Arial Unicode MS" w:eastAsia="Arial Unicode MS" w:cs="Arial Unicode MS"/>
          <w:sz w:val="24"/>
          <w:szCs w:val="24"/>
          <w:highlight w:val="yellow"/>
          <w:lang w:val="en-US"/>
        </w:rPr>
        <w:t>2012.09</w:t>
      </w:r>
    </w:p>
    <w:p>
      <w:pPr>
        <w:pStyle w:val="6"/>
        <w:numPr>
          <w:ilvl w:val="0"/>
          <w:numId w:val="1"/>
        </w:numPr>
        <w:tabs>
          <w:tab w:val="left" w:pos="315"/>
          <w:tab w:val="left" w:pos="360"/>
          <w:tab w:val="clear" w:pos="3846"/>
        </w:tabs>
        <w:ind w:left="315" w:right="0" w:hanging="315"/>
        <w:jc w:val="both"/>
        <w:rPr>
          <w:position w:val="0"/>
          <w:sz w:val="21"/>
          <w:szCs w:val="21"/>
          <w:highlight w:val="yellow"/>
        </w:rPr>
      </w:pPr>
      <w:r>
        <w:rPr>
          <w:rFonts w:ascii="Times New Roman"/>
          <w:sz w:val="24"/>
          <w:szCs w:val="24"/>
          <w:highlight w:val="yellow"/>
          <w:lang w:val="en-US"/>
        </w:rPr>
        <w:t>joined Pro.He.S</w:t>
      </w:r>
      <w:r>
        <w:rPr>
          <w:rFonts w:hint="default" w:hAnsi="Times New Roman"/>
          <w:sz w:val="24"/>
          <w:szCs w:val="24"/>
          <w:highlight w:val="yellow"/>
          <w:lang w:val="en-US"/>
        </w:rPr>
        <w:t>’</w:t>
      </w:r>
      <w:r>
        <w:rPr>
          <w:rFonts w:ascii="Times New Roman"/>
          <w:sz w:val="24"/>
          <w:szCs w:val="24"/>
          <w:highlight w:val="yellow"/>
          <w:lang w:val="en-US"/>
        </w:rPr>
        <w:t>s Lab and worked on a project about optic nerve.</w:t>
      </w:r>
    </w:p>
    <w:p>
      <w:pPr>
        <w:pStyle w:val="6"/>
        <w:numPr>
          <w:ilvl w:val="0"/>
          <w:numId w:val="2"/>
        </w:numPr>
        <w:tabs>
          <w:tab w:val="left" w:pos="360"/>
          <w:tab w:val="clear" w:pos="3846"/>
        </w:tabs>
        <w:ind w:left="315" w:right="0" w:hanging="315"/>
        <w:jc w:val="both"/>
        <w:rPr>
          <w:rFonts w:ascii="Times New Roman" w:hAnsi="Times New Roman" w:eastAsia="Times New Roman" w:cs="Times New Roman"/>
          <w:i w:val="0"/>
          <w:iCs w:val="0"/>
          <w:position w:val="0"/>
          <w:sz w:val="25"/>
          <w:szCs w:val="25"/>
          <w:highlight w:val="yellow"/>
        </w:rPr>
      </w:pPr>
      <w:r>
        <w:rPr>
          <w:rFonts w:ascii="Times New Roman"/>
          <w:sz w:val="25"/>
          <w:szCs w:val="25"/>
          <w:highlight w:val="yellow"/>
          <w:lang w:val="en-US"/>
        </w:rPr>
        <w:t xml:space="preserve">joined the program  </w:t>
      </w:r>
      <w:r>
        <w:rPr>
          <w:rFonts w:ascii="Times New Roman"/>
          <w:i w:val="0"/>
          <w:iCs w:val="0"/>
          <w:sz w:val="25"/>
          <w:szCs w:val="25"/>
          <w:highlight w:val="yellow"/>
          <w:lang w:val="en-US"/>
        </w:rPr>
        <w:t>direction-selective circuitry in the mammalian retina</w:t>
      </w:r>
    </w:p>
    <w:p>
      <w:pPr>
        <w:pStyle w:val="6"/>
        <w:numPr>
          <w:ilvl w:val="0"/>
          <w:numId w:val="3"/>
        </w:numPr>
        <w:tabs>
          <w:tab w:val="left" w:pos="360"/>
          <w:tab w:val="clear" w:pos="3846"/>
        </w:tabs>
        <w:ind w:left="315" w:right="0" w:hanging="315"/>
        <w:jc w:val="both"/>
        <w:rPr>
          <w:position w:val="0"/>
          <w:sz w:val="25"/>
          <w:szCs w:val="25"/>
          <w:highlight w:val="yellow"/>
        </w:rPr>
      </w:pPr>
      <w:r>
        <w:rPr>
          <w:rFonts w:ascii="Times New Roman"/>
          <w:sz w:val="25"/>
          <w:szCs w:val="25"/>
          <w:highlight w:val="yellow"/>
          <w:lang w:val="en-US"/>
        </w:rPr>
        <w:t>did experiment to get the mouse retina</w:t>
      </w:r>
    </w:p>
    <w:p>
      <w:pPr>
        <w:pStyle w:val="6"/>
        <w:numPr>
          <w:ilvl w:val="0"/>
          <w:numId w:val="4"/>
        </w:numPr>
        <w:tabs>
          <w:tab w:val="left" w:pos="360"/>
          <w:tab w:val="clear" w:pos="3846"/>
        </w:tabs>
        <w:ind w:left="315" w:right="0" w:hanging="315"/>
        <w:jc w:val="both"/>
        <w:rPr>
          <w:rFonts w:ascii="Times New Roman Bold" w:hAnsi="Times New Roman Bold" w:eastAsia="Times New Roman Bold" w:cs="Times New Roman Bold"/>
          <w:position w:val="0"/>
          <w:sz w:val="25"/>
          <w:szCs w:val="25"/>
          <w:highlight w:val="yellow"/>
        </w:rPr>
      </w:pPr>
      <w:r>
        <w:rPr>
          <w:rFonts w:ascii="Times New Roman"/>
          <w:sz w:val="25"/>
          <w:szCs w:val="25"/>
          <w:highlight w:val="yellow"/>
          <w:lang w:val="en-US"/>
        </w:rPr>
        <w:t>used scanning electron microscope to get the date of optic cell</w:t>
      </w:r>
    </w:p>
    <w:bookmarkEnd w:id="1"/>
    <w:p>
      <w:pPr>
        <w:pStyle w:val="6"/>
        <w:rPr>
          <w:rFonts w:ascii="Times New Roman Bold" w:hAnsi="Times New Roman Bold" w:eastAsia="Times New Roman Bold" w:cs="Times New Roman Bold"/>
          <w:sz w:val="28"/>
          <w:szCs w:val="28"/>
        </w:rPr>
      </w:pPr>
    </w:p>
    <w:p>
      <w:pPr>
        <w:pStyle w:val="6"/>
        <w:rPr>
          <w:sz w:val="24"/>
          <w:szCs w:val="24"/>
        </w:rPr>
      </w:pPr>
      <w:r>
        <w:rPr>
          <w:rFonts w:ascii="Times New Roman" w:hAnsi="Arial Unicode MS" w:eastAsia="Arial Unicode MS" w:cs="Arial Unicode MS"/>
          <w:sz w:val="24"/>
          <w:szCs w:val="24"/>
          <w:lang w:val="en-US"/>
        </w:rPr>
        <w:t xml:space="preserve">2013.02 </w:t>
      </w:r>
      <w:r>
        <w:rPr>
          <w:rFonts w:hint="default" w:ascii="Arial Unicode MS" w:hAnsi="Times New Roman" w:eastAsia="Arial Unicode MS" w:cs="Arial Unicode MS"/>
          <w:sz w:val="24"/>
          <w:szCs w:val="24"/>
          <w:lang w:val="en-US"/>
        </w:rPr>
        <w:t xml:space="preserve">— </w:t>
      </w:r>
      <w:r>
        <w:rPr>
          <w:rFonts w:ascii="Times New Roman" w:hAnsi="Arial Unicode MS" w:eastAsia="Arial Unicode MS" w:cs="Arial Unicode MS"/>
          <w:sz w:val="24"/>
          <w:szCs w:val="24"/>
          <w:lang w:val="en-US"/>
        </w:rPr>
        <w:t xml:space="preserve">2013.06       </w:t>
      </w:r>
    </w:p>
    <w:p>
      <w:pPr>
        <w:pStyle w:val="6"/>
        <w:rPr>
          <w:sz w:val="24"/>
          <w:szCs w:val="24"/>
        </w:rPr>
      </w:pPr>
    </w:p>
    <w:p>
      <w:pPr>
        <w:pStyle w:val="6"/>
        <w:numPr>
          <w:ilvl w:val="0"/>
          <w:numId w:val="5"/>
        </w:numPr>
        <w:tabs>
          <w:tab w:val="left" w:pos="315"/>
          <w:tab w:val="left" w:pos="360"/>
          <w:tab w:val="clear" w:pos="3846"/>
        </w:tabs>
        <w:ind w:left="315" w:right="0" w:hanging="315"/>
        <w:jc w:val="both"/>
        <w:rPr>
          <w:i/>
          <w:iCs/>
          <w:position w:val="0"/>
          <w:sz w:val="21"/>
          <w:szCs w:val="21"/>
        </w:rPr>
      </w:pPr>
      <w:r>
        <w:rPr>
          <w:rFonts w:ascii="Times New Roman"/>
          <w:i w:val="0"/>
          <w:iCs w:val="0"/>
          <w:sz w:val="24"/>
          <w:szCs w:val="24"/>
          <w:lang w:val="en-US"/>
        </w:rPr>
        <w:t xml:space="preserve">joined one university PRP (particpation in research program) No.T072PRP23010  </w:t>
      </w:r>
      <w:r>
        <w:rPr>
          <w:rFonts w:ascii="Times New Roman"/>
          <w:i/>
          <w:iCs/>
          <w:sz w:val="24"/>
          <w:szCs w:val="24"/>
          <w:lang w:val="en-US"/>
        </w:rPr>
        <w:t>Effect of Finite Boundaries on Energy Spectru Two-dimensional gas of Massless Dirac Fermions: Application of WKB method</w:t>
      </w:r>
    </w:p>
    <w:p>
      <w:pPr>
        <w:pStyle w:val="6"/>
        <w:numPr>
          <w:ilvl w:val="0"/>
          <w:numId w:val="6"/>
        </w:numPr>
        <w:tabs>
          <w:tab w:val="left" w:pos="315"/>
          <w:tab w:val="left" w:pos="360"/>
          <w:tab w:val="clear" w:pos="3846"/>
        </w:tabs>
        <w:ind w:left="315" w:right="0" w:hanging="315"/>
        <w:jc w:val="both"/>
        <w:rPr>
          <w:i/>
          <w:iCs/>
          <w:position w:val="0"/>
          <w:sz w:val="21"/>
          <w:szCs w:val="21"/>
        </w:rPr>
      </w:pPr>
      <w:r>
        <w:rPr>
          <w:rFonts w:ascii="Times New Roman"/>
          <w:i w:val="0"/>
          <w:iCs w:val="0"/>
          <w:sz w:val="24"/>
          <w:szCs w:val="24"/>
          <w:lang w:val="en-US"/>
        </w:rPr>
        <w:t>Prepare the knowledge by reading</w:t>
      </w:r>
      <w:r>
        <w:rPr>
          <w:rFonts w:ascii="Times New Roman"/>
          <w:i/>
          <w:iCs/>
          <w:sz w:val="24"/>
          <w:szCs w:val="24"/>
          <w:lang w:val="en-US"/>
        </w:rPr>
        <w:t xml:space="preserve"> Introduction to Solid State Physics .Charles Kittel</w:t>
      </w:r>
    </w:p>
    <w:p>
      <w:pPr>
        <w:pStyle w:val="6"/>
        <w:numPr>
          <w:ilvl w:val="0"/>
          <w:numId w:val="7"/>
        </w:numPr>
        <w:tabs>
          <w:tab w:val="left" w:pos="315"/>
          <w:tab w:val="left" w:pos="360"/>
          <w:tab w:val="clear" w:pos="3846"/>
        </w:tabs>
        <w:ind w:left="315" w:right="0" w:hanging="315"/>
        <w:jc w:val="both"/>
        <w:rPr>
          <w:position w:val="0"/>
          <w:sz w:val="21"/>
          <w:szCs w:val="21"/>
        </w:rPr>
      </w:pPr>
      <w:r>
        <w:rPr>
          <w:rFonts w:ascii="Times New Roman"/>
          <w:sz w:val="24"/>
          <w:szCs w:val="24"/>
          <w:lang w:val="en-US"/>
        </w:rPr>
        <w:t>do derivation based on WKB method to get the charter while period limit ion was set on the  boundary of  2-D Fermi-Dirac system material.</w:t>
      </w:r>
    </w:p>
    <w:p>
      <w:pPr>
        <w:pStyle w:val="7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Times New Roman" w:hAnsi="Times New Roman" w:eastAsia="Times New Roman" w:cs="Times New Roman"/>
          <w:i/>
          <w:iCs/>
          <w:sz w:val="24"/>
          <w:szCs w:val="24"/>
        </w:rPr>
      </w:pPr>
    </w:p>
    <w:p>
      <w:pPr>
        <w:pStyle w:val="6"/>
        <w:rPr>
          <w:sz w:val="24"/>
          <w:szCs w:val="24"/>
        </w:rPr>
      </w:pPr>
    </w:p>
    <w:p>
      <w:pPr>
        <w:pStyle w:val="6"/>
        <w:rPr>
          <w:sz w:val="24"/>
          <w:szCs w:val="24"/>
          <w:highlight w:val="yellow"/>
        </w:rPr>
      </w:pPr>
      <w:r>
        <w:rPr>
          <w:rFonts w:ascii="Times New Roman" w:hAnsi="Arial Unicode MS" w:eastAsia="Arial Unicode MS" w:cs="Arial Unicode MS"/>
          <w:sz w:val="24"/>
          <w:szCs w:val="24"/>
          <w:highlight w:val="yellow"/>
          <w:lang w:val="en-US"/>
        </w:rPr>
        <w:t xml:space="preserve">2013.03 </w:t>
      </w:r>
      <w:r>
        <w:rPr>
          <w:rFonts w:hint="default" w:ascii="Arial Unicode MS" w:hAnsi="Times New Roman" w:eastAsia="Arial Unicode MS" w:cs="Arial Unicode MS"/>
          <w:sz w:val="24"/>
          <w:szCs w:val="24"/>
          <w:highlight w:val="yellow"/>
          <w:lang w:val="en-US"/>
        </w:rPr>
        <w:t xml:space="preserve">— </w:t>
      </w:r>
      <w:r>
        <w:rPr>
          <w:rFonts w:ascii="Times New Roman" w:hAnsi="Arial Unicode MS" w:eastAsia="Arial Unicode MS" w:cs="Arial Unicode MS"/>
          <w:sz w:val="24"/>
          <w:szCs w:val="24"/>
          <w:highlight w:val="yellow"/>
          <w:lang w:val="en-US"/>
        </w:rPr>
        <w:t xml:space="preserve">2013.11        </w:t>
      </w:r>
    </w:p>
    <w:p>
      <w:pPr>
        <w:pStyle w:val="6"/>
        <w:rPr>
          <w:sz w:val="24"/>
          <w:szCs w:val="24"/>
          <w:highlight w:val="yellow"/>
        </w:rPr>
      </w:pPr>
    </w:p>
    <w:p>
      <w:pPr>
        <w:pStyle w:val="6"/>
        <w:numPr>
          <w:ilvl w:val="0"/>
          <w:numId w:val="8"/>
        </w:numPr>
        <w:tabs>
          <w:tab w:val="left" w:pos="368"/>
          <w:tab w:val="left" w:pos="420"/>
          <w:tab w:val="clear" w:pos="3846"/>
        </w:tabs>
        <w:ind w:left="368" w:hanging="368"/>
        <w:rPr>
          <w:position w:val="0"/>
          <w:sz w:val="21"/>
          <w:szCs w:val="21"/>
          <w:highlight w:val="yellow"/>
          <w:lang w:val="en-US"/>
        </w:rPr>
      </w:pPr>
      <w:r>
        <w:rPr>
          <w:sz w:val="24"/>
          <w:szCs w:val="24"/>
          <w:highlight w:val="yellow"/>
          <w:lang w:val="en-US"/>
        </w:rPr>
        <w:t>became a member in Professor Liu, H.C.</w:t>
      </w:r>
      <w:r>
        <w:rPr>
          <w:rFonts w:hint="default" w:hAnsi="Times New Roman"/>
          <w:sz w:val="24"/>
          <w:szCs w:val="24"/>
          <w:highlight w:val="yellow"/>
          <w:lang w:val="en-US"/>
        </w:rPr>
        <w:t>’</w:t>
      </w:r>
      <w:r>
        <w:rPr>
          <w:sz w:val="24"/>
          <w:szCs w:val="24"/>
          <w:highlight w:val="yellow"/>
          <w:lang w:val="en-US"/>
        </w:rPr>
        <w:t>s lab which is about QWIP(quantum well infrared photo-detector)</w:t>
      </w:r>
    </w:p>
    <w:p>
      <w:pPr>
        <w:pStyle w:val="6"/>
        <w:numPr>
          <w:ilvl w:val="0"/>
          <w:numId w:val="9"/>
        </w:numPr>
        <w:tabs>
          <w:tab w:val="left" w:pos="368"/>
          <w:tab w:val="left" w:pos="420"/>
          <w:tab w:val="clear" w:pos="3846"/>
        </w:tabs>
        <w:ind w:left="368" w:hanging="368"/>
        <w:rPr>
          <w:position w:val="0"/>
          <w:sz w:val="21"/>
          <w:szCs w:val="21"/>
          <w:highlight w:val="yellow"/>
        </w:rPr>
      </w:pPr>
      <w:r>
        <w:rPr>
          <w:sz w:val="24"/>
          <w:szCs w:val="24"/>
          <w:highlight w:val="yellow"/>
          <w:lang w:val="en-US"/>
        </w:rPr>
        <w:t xml:space="preserve">join the program test and produce high-speed detector </w:t>
      </w:r>
    </w:p>
    <w:p>
      <w:pPr>
        <w:pStyle w:val="6"/>
        <w:numPr>
          <w:ilvl w:val="0"/>
          <w:numId w:val="10"/>
        </w:numPr>
        <w:tabs>
          <w:tab w:val="left" w:pos="368"/>
          <w:tab w:val="left" w:pos="420"/>
          <w:tab w:val="clear" w:pos="3846"/>
        </w:tabs>
        <w:ind w:left="368" w:hanging="368"/>
        <w:rPr>
          <w:position w:val="0"/>
          <w:sz w:val="21"/>
          <w:szCs w:val="21"/>
          <w:highlight w:val="yellow"/>
        </w:rPr>
      </w:pPr>
      <w:r>
        <w:rPr>
          <w:sz w:val="24"/>
          <w:szCs w:val="24"/>
          <w:highlight w:val="yellow"/>
          <w:lang w:val="en-US"/>
        </w:rPr>
        <w:t>used cycle refirgerator and LIA (Lock-in Amplifier) to detect THZ and the output weak signal of the infrared devices in low temperature.</w:t>
      </w:r>
    </w:p>
    <w:p>
      <w:pPr>
        <w:pStyle w:val="6"/>
        <w:numPr>
          <w:ilvl w:val="0"/>
          <w:numId w:val="11"/>
        </w:numPr>
        <w:tabs>
          <w:tab w:val="left" w:pos="368"/>
          <w:tab w:val="left" w:pos="420"/>
          <w:tab w:val="clear" w:pos="3846"/>
        </w:tabs>
        <w:ind w:left="368" w:hanging="368"/>
        <w:rPr>
          <w:position w:val="0"/>
          <w:sz w:val="21"/>
          <w:szCs w:val="21"/>
          <w:highlight w:val="yellow"/>
        </w:rPr>
      </w:pPr>
      <w:r>
        <w:rPr>
          <w:sz w:val="24"/>
          <w:szCs w:val="24"/>
          <w:highlight w:val="yellow"/>
          <w:lang w:val="en-US"/>
        </w:rPr>
        <w:t xml:space="preserve">used wire-bounder to design new device </w:t>
      </w:r>
    </w:p>
    <w:p>
      <w:pPr>
        <w:pStyle w:val="6"/>
        <w:rPr>
          <w:sz w:val="24"/>
          <w:szCs w:val="24"/>
        </w:rPr>
      </w:pPr>
    </w:p>
    <w:p>
      <w:pPr>
        <w:pStyle w:val="6"/>
        <w:rPr>
          <w:sz w:val="24"/>
          <w:szCs w:val="24"/>
        </w:rPr>
      </w:pPr>
      <w:r>
        <w:rPr>
          <w:rFonts w:ascii="Times New Roman" w:hAnsi="Arial Unicode MS" w:eastAsia="Arial Unicode MS" w:cs="Arial Unicode MS"/>
          <w:sz w:val="24"/>
          <w:szCs w:val="24"/>
          <w:lang w:val="en-US"/>
        </w:rPr>
        <w:t>2013.11</w:t>
      </w:r>
    </w:p>
    <w:p>
      <w:pPr>
        <w:pStyle w:val="6"/>
        <w:rPr>
          <w:sz w:val="24"/>
          <w:szCs w:val="24"/>
        </w:rPr>
      </w:pPr>
    </w:p>
    <w:p>
      <w:pPr>
        <w:pStyle w:val="6"/>
        <w:numPr>
          <w:ilvl w:val="0"/>
          <w:numId w:val="12"/>
        </w:numPr>
        <w:tabs>
          <w:tab w:val="left" w:pos="368"/>
          <w:tab w:val="left" w:pos="420"/>
          <w:tab w:val="clear" w:pos="3846"/>
        </w:tabs>
        <w:ind w:left="368" w:hanging="368"/>
        <w:rPr>
          <w:position w:val="0"/>
          <w:sz w:val="21"/>
          <w:szCs w:val="21"/>
          <w:highlight w:val="yellow"/>
        </w:rPr>
      </w:pPr>
      <w:r>
        <w:rPr>
          <w:sz w:val="24"/>
          <w:szCs w:val="24"/>
          <w:highlight w:val="yellow"/>
          <w:lang w:val="en-US"/>
        </w:rPr>
        <w:t xml:space="preserve">became a </w:t>
      </w:r>
      <w:r>
        <w:rPr>
          <w:sz w:val="24"/>
          <w:szCs w:val="24"/>
          <w:highlight w:val="yellow"/>
        </w:rPr>
        <w:t>member in Professor J. Ulmschneider</w:t>
      </w:r>
      <w:r>
        <w:rPr>
          <w:rFonts w:hint="default" w:hAnsi="Times New Roman"/>
          <w:sz w:val="24"/>
          <w:szCs w:val="24"/>
          <w:highlight w:val="yellow"/>
        </w:rPr>
        <w:t>’</w:t>
      </w:r>
      <w:r>
        <w:rPr>
          <w:sz w:val="24"/>
          <w:szCs w:val="24"/>
          <w:highlight w:val="yellow"/>
        </w:rPr>
        <w:t>s lab.</w:t>
      </w:r>
    </w:p>
    <w:p>
      <w:pPr>
        <w:pStyle w:val="6"/>
        <w:numPr>
          <w:ilvl w:val="0"/>
          <w:numId w:val="13"/>
        </w:numPr>
        <w:tabs>
          <w:tab w:val="left" w:pos="368"/>
          <w:tab w:val="left" w:pos="420"/>
          <w:tab w:val="clear" w:pos="3846"/>
        </w:tabs>
        <w:ind w:left="368" w:hanging="368"/>
        <w:rPr>
          <w:position w:val="0"/>
          <w:sz w:val="21"/>
          <w:szCs w:val="21"/>
          <w:highlight w:val="yellow"/>
        </w:rPr>
      </w:pPr>
      <w:r>
        <w:rPr>
          <w:sz w:val="24"/>
          <w:szCs w:val="24"/>
          <w:highlight w:val="yellow"/>
          <w:lang w:val="en-US"/>
        </w:rPr>
        <w:t>learned molecular dynamics tutored by Ph.D. student Yun Kun Wang.</w:t>
      </w:r>
    </w:p>
    <w:p>
      <w:pPr>
        <w:pStyle w:val="6"/>
        <w:numPr>
          <w:ilvl w:val="0"/>
          <w:numId w:val="14"/>
        </w:numPr>
        <w:tabs>
          <w:tab w:val="left" w:pos="368"/>
          <w:tab w:val="left" w:pos="420"/>
          <w:tab w:val="clear" w:pos="3846"/>
        </w:tabs>
        <w:ind w:left="368" w:hanging="368"/>
        <w:rPr>
          <w:i/>
          <w:iCs/>
          <w:position w:val="0"/>
          <w:sz w:val="21"/>
          <w:szCs w:val="21"/>
          <w:highlight w:val="yellow"/>
        </w:rPr>
      </w:pPr>
      <w:r>
        <w:rPr>
          <w:sz w:val="24"/>
          <w:szCs w:val="24"/>
          <w:highlight w:val="yellow"/>
          <w:lang w:val="en-US"/>
        </w:rPr>
        <w:t xml:space="preserve">join the program </w:t>
      </w:r>
      <w:r>
        <w:rPr>
          <w:i/>
          <w:iCs/>
          <w:sz w:val="24"/>
          <w:szCs w:val="24"/>
          <w:highlight w:val="yellow"/>
          <w:lang w:val="en-US"/>
        </w:rPr>
        <w:t xml:space="preserve"> studying the GXXXG motif to stability of dimerzation</w:t>
      </w:r>
    </w:p>
    <w:p>
      <w:pPr>
        <w:pStyle w:val="6"/>
        <w:numPr>
          <w:ilvl w:val="0"/>
          <w:numId w:val="15"/>
        </w:numPr>
        <w:tabs>
          <w:tab w:val="left" w:pos="368"/>
          <w:tab w:val="left" w:pos="420"/>
          <w:tab w:val="clear" w:pos="3846"/>
        </w:tabs>
        <w:ind w:left="368" w:hanging="368"/>
        <w:rPr>
          <w:position w:val="0"/>
          <w:sz w:val="21"/>
          <w:szCs w:val="21"/>
          <w:highlight w:val="yellow"/>
        </w:rPr>
      </w:pPr>
      <w:r>
        <w:rPr>
          <w:sz w:val="24"/>
          <w:szCs w:val="24"/>
          <w:highlight w:val="yellow"/>
          <w:lang w:val="en-US"/>
        </w:rPr>
        <w:t xml:space="preserve">use Gromacs466 to build the system </w:t>
      </w:r>
      <w:r>
        <w:rPr>
          <w:highlight w:val="yellow"/>
          <w:lang w:val="en-US"/>
        </w:rPr>
        <w:t>EphA1</w:t>
      </w:r>
      <w:r>
        <w:rPr>
          <w:rFonts w:hint="default" w:hAnsi="Times New Roman"/>
          <w:highlight w:val="yellow"/>
          <w:lang w:val="en-US"/>
        </w:rPr>
        <w:t xml:space="preserve">  </w:t>
      </w:r>
      <w:r>
        <w:rPr>
          <w:sz w:val="24"/>
          <w:szCs w:val="24"/>
          <w:highlight w:val="yellow"/>
          <w:lang w:val="en-US"/>
        </w:rPr>
        <w:t>to study their dimerzation</w:t>
      </w:r>
    </w:p>
    <w:p>
      <w:pPr>
        <w:pStyle w:val="6"/>
        <w:numPr>
          <w:ilvl w:val="0"/>
          <w:numId w:val="16"/>
        </w:numPr>
        <w:tabs>
          <w:tab w:val="left" w:pos="420"/>
          <w:tab w:val="clear" w:pos="3846"/>
        </w:tabs>
        <w:ind w:left="368"/>
        <w:rPr>
          <w:position w:val="0"/>
          <w:sz w:val="21"/>
          <w:szCs w:val="21"/>
          <w:highlight w:val="yellow"/>
        </w:rPr>
      </w:pPr>
      <w:r>
        <w:rPr>
          <w:highlight w:val="yellow"/>
          <w:lang w:val="en-US"/>
        </w:rPr>
        <w:t>join the program</w:t>
      </w:r>
      <w:r>
        <w:rPr>
          <w:rFonts w:ascii="Snell Roundhand"/>
          <w:sz w:val="28"/>
          <w:szCs w:val="28"/>
          <w:highlight w:val="yellow"/>
          <w:lang w:val="en-US"/>
        </w:rPr>
        <w:t xml:space="preserve"> </w:t>
      </w:r>
      <w:r>
        <w:rPr>
          <w:rFonts w:ascii="Calibri" w:hAnsi="Calibri" w:eastAsia="Calibri" w:cs="Calibri"/>
          <w:sz w:val="28"/>
          <w:szCs w:val="28"/>
          <w:highlight w:val="yellow"/>
          <w:lang w:val="en-US"/>
        </w:rPr>
        <w:t>The simulation study on the interaction of charged molecules with biomembrane</w:t>
      </w:r>
    </w:p>
    <w:p>
      <w:pPr>
        <w:pStyle w:val="6"/>
        <w:numPr>
          <w:ilvl w:val="0"/>
          <w:numId w:val="17"/>
        </w:numPr>
        <w:tabs>
          <w:tab w:val="left" w:pos="368"/>
          <w:tab w:val="left" w:pos="420"/>
          <w:tab w:val="clear" w:pos="3846"/>
        </w:tabs>
        <w:ind w:left="368" w:hanging="368"/>
        <w:rPr>
          <w:position w:val="0"/>
          <w:sz w:val="21"/>
          <w:szCs w:val="21"/>
          <w:highlight w:val="yellow"/>
        </w:rPr>
      </w:pPr>
      <w:r>
        <w:rPr>
          <w:sz w:val="24"/>
          <w:szCs w:val="24"/>
          <w:highlight w:val="yellow"/>
          <w:lang w:val="en-US"/>
        </w:rPr>
        <w:t>help to classify and analyze the various trajectories of transmembrane helixes</w:t>
      </w:r>
    </w:p>
    <w:p>
      <w:pPr>
        <w:pStyle w:val="6"/>
        <w:tabs>
          <w:tab w:val="left" w:pos="420"/>
        </w:tabs>
        <w:rPr>
          <w:rFonts w:ascii="Times New Roman Bold" w:hAnsi="Times New Roman Bold" w:eastAsia="Times New Roman Bold" w:cs="Times New Roman Bold"/>
          <w:sz w:val="28"/>
          <w:szCs w:val="28"/>
        </w:rPr>
      </w:pPr>
    </w:p>
    <w:p>
      <w:pPr>
        <w:pStyle w:val="6"/>
        <w:rPr>
          <w:rFonts w:ascii="Times New Roman Bold" w:hAnsi="Times New Roman Bold" w:eastAsia="Times New Roman Bold" w:cs="Times New Roman Bold"/>
          <w:sz w:val="28"/>
          <w:szCs w:val="28"/>
        </w:rPr>
      </w:pPr>
    </w:p>
    <w:p>
      <w:pPr>
        <w:pStyle w:val="6"/>
        <w:rPr>
          <w:rFonts w:ascii="Times New Roman Bold" w:hAnsi="Times New Roman Bold" w:eastAsia="Times New Roman Bold" w:cs="Times New Roman Bold"/>
          <w:sz w:val="28"/>
          <w:szCs w:val="28"/>
        </w:rPr>
      </w:pPr>
    </w:p>
    <w:p>
      <w:pPr>
        <w:pStyle w:val="6"/>
        <w:rPr>
          <w:sz w:val="24"/>
          <w:szCs w:val="24"/>
          <w:highlight w:val="yellow"/>
          <w:lang w:val="en-US"/>
        </w:rPr>
      </w:pPr>
      <w:r>
        <w:rPr>
          <w:rFonts w:ascii="Times New Roman" w:hAnsi="Arial Unicode MS" w:eastAsia="Arial Unicode MS" w:cs="Arial Unicode MS"/>
          <w:sz w:val="24"/>
          <w:szCs w:val="24"/>
          <w:highlight w:val="yellow"/>
          <w:lang w:val="en-US"/>
        </w:rPr>
        <w:t>2014.10</w:t>
      </w:r>
      <w:r>
        <w:rPr>
          <w:rFonts w:hint="default" w:ascii="Arial Unicode MS" w:hAnsi="Times New Roman" w:eastAsia="Arial Unicode MS" w:cs="Arial Unicode MS"/>
          <w:sz w:val="24"/>
          <w:szCs w:val="24"/>
          <w:highlight w:val="yellow"/>
          <w:lang w:val="en-US"/>
        </w:rPr>
        <w:t xml:space="preserve"> — </w:t>
      </w:r>
      <w:r>
        <w:rPr>
          <w:rFonts w:ascii="Times New Roman" w:hAnsi="Arial Unicode MS" w:eastAsia="Arial Unicode MS" w:cs="Arial Unicode MS"/>
          <w:sz w:val="24"/>
          <w:szCs w:val="24"/>
          <w:highlight w:val="yellow"/>
          <w:lang w:val="en-US"/>
        </w:rPr>
        <w:t>2015.05</w:t>
      </w:r>
    </w:p>
    <w:p>
      <w:pPr>
        <w:pStyle w:val="6"/>
        <w:rPr>
          <w:sz w:val="24"/>
          <w:szCs w:val="24"/>
          <w:highlight w:val="yellow"/>
        </w:rPr>
      </w:pPr>
      <w:r>
        <w:rPr>
          <w:rFonts w:ascii="Times New Roman Bold"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 Bold"/>
          <w:sz w:val="24"/>
          <w:szCs w:val="24"/>
          <w:highlight w:val="yellow"/>
          <w:lang w:val="en-US"/>
        </w:rPr>
        <w:t xml:space="preserve">  </w:t>
      </w:r>
    </w:p>
    <w:p>
      <w:pPr>
        <w:pStyle w:val="6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  <w:lang w:val="en-US"/>
        </w:rPr>
        <w:t xml:space="preserve">Becoming a </w:t>
      </w:r>
      <w:r>
        <w:rPr>
          <w:rFonts w:ascii="Times New Roman Bold"/>
          <w:sz w:val="24"/>
          <w:szCs w:val="24"/>
          <w:highlight w:val="yellow"/>
          <w:lang w:val="en-US"/>
        </w:rPr>
        <w:t xml:space="preserve">Visiting Researcher  in Johns Hopkins University    </w:t>
      </w:r>
    </w:p>
    <w:p>
      <w:pPr>
        <w:pStyle w:val="6"/>
        <w:numPr>
          <w:ilvl w:val="0"/>
          <w:numId w:val="18"/>
        </w:numPr>
        <w:tabs>
          <w:tab w:val="left" w:pos="368"/>
          <w:tab w:val="clear" w:pos="3846"/>
        </w:tabs>
        <w:ind w:left="368" w:hanging="36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highlight w:val="yellow"/>
          <w:u w:val="none" w:color="000000"/>
          <w:lang w:val="en-US"/>
        </w:rPr>
      </w:pPr>
      <w:r>
        <w:rPr>
          <w:rFonts w:ascii="Times New Roman" w:hAnsi="Arial Unicode MS" w:eastAsia="Arial Unicode MS" w:cs="Arial Unicode MS"/>
          <w:sz w:val="24"/>
          <w:szCs w:val="24"/>
          <w:highlight w:val="yellow"/>
          <w:lang w:val="en-US"/>
        </w:rPr>
        <w:t>Become a member in Pro. Martin Ulmschneider</w:t>
      </w:r>
      <w:r>
        <w:rPr>
          <w:rFonts w:hint="default" w:ascii="Arial Unicode MS" w:hAnsi="Times New Roman" w:eastAsia="Arial Unicode MS" w:cs="Arial Unicode MS"/>
          <w:sz w:val="24"/>
          <w:szCs w:val="24"/>
          <w:highlight w:val="yellow"/>
          <w:lang w:val="en-US"/>
        </w:rPr>
        <w:t>’</w:t>
      </w:r>
      <w:r>
        <w:rPr>
          <w:rFonts w:ascii="Times New Roman" w:hAnsi="Arial Unicode MS" w:eastAsia="Arial Unicode MS" w:cs="Arial Unicode MS"/>
          <w:sz w:val="24"/>
          <w:szCs w:val="24"/>
          <w:highlight w:val="yellow"/>
          <w:lang w:val="en-US"/>
        </w:rPr>
        <w:t>s Lab at John Hopkins University</w:t>
      </w:r>
    </w:p>
    <w:p>
      <w:pPr>
        <w:pStyle w:val="6"/>
        <w:numPr>
          <w:ilvl w:val="0"/>
          <w:numId w:val="19"/>
        </w:numPr>
        <w:tabs>
          <w:tab w:val="left" w:pos="368"/>
          <w:tab w:val="clear" w:pos="3846"/>
        </w:tabs>
        <w:ind w:left="368" w:hanging="36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highlight w:val="yellow"/>
          <w:u w:val="none" w:color="000000"/>
          <w:lang w:val="en-US"/>
        </w:rPr>
      </w:pPr>
      <w:r>
        <w:rPr>
          <w:rFonts w:cs="Arial Unicode MS"/>
          <w:sz w:val="24"/>
          <w:szCs w:val="24"/>
          <w:highlight w:val="yellow"/>
        </w:rPr>
        <w:t>An</w:t>
      </w:r>
      <w:r>
        <w:rPr>
          <w:rFonts w:ascii="Times New Roman" w:hAnsi="Arial Unicode MS" w:eastAsia="Arial Unicode MS" w:cs="Arial Unicode MS"/>
          <w:sz w:val="24"/>
          <w:szCs w:val="24"/>
          <w:highlight w:val="yellow"/>
          <w:lang w:val="en-US"/>
        </w:rPr>
        <w:t xml:space="preserve"> </w:t>
      </w:r>
      <w:r>
        <w:rPr>
          <w:rFonts w:hint="eastAsia" w:ascii="Times New Roman" w:hAnsi="Arial Unicode MS" w:eastAsia="Arial Unicode MS" w:cs="Arial Unicode MS"/>
          <w:sz w:val="24"/>
          <w:szCs w:val="24"/>
          <w:highlight w:val="yellow"/>
          <w:lang w:val="en-US"/>
        </w:rPr>
        <w:t>innovative</w:t>
      </w:r>
      <w:r>
        <w:rPr>
          <w:rFonts w:ascii="Times New Roman" w:hAnsi="Arial Unicode MS" w:eastAsia="Arial Unicode MS" w:cs="Arial Unicode MS"/>
          <w:sz w:val="24"/>
          <w:szCs w:val="24"/>
          <w:highlight w:val="yellow"/>
          <w:lang w:val="en-US"/>
        </w:rPr>
        <w:t xml:space="preserve"> muti-pepdite membrane insertion mechanism</w:t>
      </w:r>
      <w:r>
        <w:rPr>
          <w:rFonts w:cs="Arial Unicode MS"/>
          <w:sz w:val="24"/>
          <w:szCs w:val="24"/>
          <w:highlight w:val="yellow"/>
        </w:rPr>
        <w:t xml:space="preserve"> project (</w:t>
      </w:r>
      <w:r>
        <w:rPr>
          <w:rFonts w:cs="Arial Unicode MS"/>
          <w:color w:val="auto"/>
          <w:sz w:val="24"/>
          <w:szCs w:val="24"/>
          <w:highlight w:val="red"/>
        </w:rPr>
        <w:t>这个项目啥名字？</w:t>
      </w:r>
      <w:r>
        <w:rPr>
          <w:rFonts w:cs="Arial Unicode MS"/>
          <w:sz w:val="24"/>
          <w:szCs w:val="24"/>
          <w:highlight w:val="yellow"/>
        </w:rPr>
        <w:t>)</w:t>
      </w:r>
    </w:p>
    <w:p>
      <w:pPr>
        <w:pStyle w:val="6"/>
        <w:numPr>
          <w:ilvl w:val="0"/>
          <w:numId w:val="20"/>
        </w:numPr>
        <w:tabs>
          <w:tab w:val="left" w:pos="368"/>
          <w:tab w:val="left" w:pos="420"/>
          <w:tab w:val="clear" w:pos="3846"/>
        </w:tabs>
        <w:ind w:left="368" w:hanging="368"/>
        <w:rPr>
          <w:position w:val="0"/>
          <w:sz w:val="21"/>
          <w:szCs w:val="21"/>
          <w:highlight w:val="yellow"/>
          <w:lang w:val="en-US"/>
        </w:rPr>
      </w:pPr>
      <w:r>
        <w:rPr>
          <w:sz w:val="24"/>
          <w:szCs w:val="24"/>
          <w:highlight w:val="red"/>
        </w:rPr>
        <w:t>B</w:t>
      </w:r>
      <w:r>
        <w:rPr>
          <w:sz w:val="24"/>
          <w:szCs w:val="24"/>
          <w:highlight w:val="red"/>
          <w:lang w:val="en-US"/>
        </w:rPr>
        <w:t>uil</w:t>
      </w:r>
      <w:r>
        <w:rPr>
          <w:sz w:val="24"/>
          <w:szCs w:val="24"/>
          <w:highlight w:val="red"/>
        </w:rPr>
        <w:t>t (已经做好了还是正在还是将要)</w:t>
      </w:r>
      <w:r>
        <w:rPr>
          <w:sz w:val="24"/>
          <w:szCs w:val="24"/>
          <w:highlight w:val="yellow"/>
          <w:lang w:val="en-US"/>
        </w:rPr>
        <w:t xml:space="preserve"> a system including a special kinase receptors with </w:t>
      </w:r>
      <w:r>
        <w:rPr>
          <w:sz w:val="24"/>
          <w:szCs w:val="24"/>
          <w:highlight w:val="yellow"/>
        </w:rPr>
        <w:t>4</w:t>
      </w:r>
      <w:r>
        <w:rPr>
          <w:sz w:val="24"/>
          <w:szCs w:val="24"/>
          <w:highlight w:val="yellow"/>
          <w:lang w:val="en-US"/>
        </w:rPr>
        <w:t xml:space="preserve"> transmembrane domains and many charges</w:t>
      </w:r>
      <w:r>
        <w:rPr>
          <w:sz w:val="24"/>
          <w:szCs w:val="24"/>
          <w:highlight w:val="yellow"/>
        </w:rPr>
        <w:t xml:space="preserve"> using G</w:t>
      </w:r>
      <w:r>
        <w:rPr>
          <w:sz w:val="24"/>
          <w:szCs w:val="24"/>
          <w:highlight w:val="yellow"/>
          <w:lang w:val="en-US"/>
        </w:rPr>
        <w:t>romace466</w:t>
      </w:r>
    </w:p>
    <w:p>
      <w:pPr>
        <w:pStyle w:val="6"/>
        <w:numPr>
          <w:ilvl w:val="0"/>
          <w:numId w:val="21"/>
        </w:numPr>
        <w:tabs>
          <w:tab w:val="left" w:pos="368"/>
          <w:tab w:val="left" w:pos="420"/>
          <w:tab w:val="clear" w:pos="3846"/>
        </w:tabs>
        <w:ind w:left="368" w:hanging="368"/>
        <w:rPr>
          <w:position w:val="0"/>
          <w:sz w:val="21"/>
          <w:szCs w:val="21"/>
          <w:highlight w:val="yellow"/>
          <w:lang w:val="en-US"/>
        </w:rPr>
      </w:pPr>
      <w:r>
        <w:rPr>
          <w:sz w:val="24"/>
          <w:szCs w:val="24"/>
          <w:highlight w:val="yellow"/>
        </w:rPr>
        <w:t>S</w:t>
      </w:r>
      <w:r>
        <w:rPr>
          <w:sz w:val="24"/>
          <w:szCs w:val="24"/>
          <w:highlight w:val="yellow"/>
          <w:lang w:val="en-US"/>
        </w:rPr>
        <w:t>tudy</w:t>
      </w:r>
      <w:r>
        <w:rPr>
          <w:sz w:val="24"/>
          <w:szCs w:val="24"/>
          <w:highlight w:val="yellow"/>
        </w:rPr>
        <w:t>ing</w:t>
      </w:r>
      <w:r>
        <w:rPr>
          <w:sz w:val="24"/>
          <w:szCs w:val="24"/>
          <w:highlight w:val="yellow"/>
          <w:lang w:val="en-US"/>
        </w:rPr>
        <w:t xml:space="preserve"> the stability of protein folding in membrane with other parameter changed</w:t>
      </w:r>
      <w:r>
        <w:rPr>
          <w:sz w:val="24"/>
          <w:szCs w:val="24"/>
          <w:highlight w:val="yellow"/>
        </w:rPr>
        <w:t xml:space="preserve"> using CD</w:t>
      </w:r>
    </w:p>
    <w:p>
      <w:pPr>
        <w:pStyle w:val="6"/>
        <w:numPr>
          <w:ilvl w:val="0"/>
          <w:numId w:val="22"/>
        </w:numPr>
        <w:tabs>
          <w:tab w:val="left" w:pos="368"/>
          <w:tab w:val="left" w:pos="420"/>
          <w:tab w:val="clear" w:pos="3846"/>
        </w:tabs>
        <w:ind w:left="368" w:hanging="368"/>
        <w:rPr>
          <w:position w:val="0"/>
          <w:sz w:val="21"/>
          <w:szCs w:val="21"/>
          <w:highlight w:val="yellow"/>
        </w:rPr>
      </w:pPr>
      <w:r>
        <w:rPr>
          <w:sz w:val="24"/>
          <w:szCs w:val="24"/>
          <w:highlight w:val="yellow"/>
        </w:rPr>
        <w:t>Modeling</w:t>
      </w:r>
      <w:r>
        <w:rPr>
          <w:sz w:val="24"/>
          <w:szCs w:val="24"/>
          <w:highlight w:val="yellow"/>
          <w:lang w:val="en-US"/>
        </w:rPr>
        <w:t xml:space="preserve"> the date supporting the secondary</w:t>
      </w:r>
      <w:r>
        <w:rPr>
          <w:sz w:val="24"/>
          <w:szCs w:val="24"/>
          <w:highlight w:val="yellow"/>
        </w:rPr>
        <w:t xml:space="preserve"> </w:t>
      </w:r>
      <w:r>
        <w:rPr>
          <w:sz w:val="24"/>
          <w:szCs w:val="24"/>
          <w:highlight w:val="yellow"/>
          <w:lang w:val="en-US"/>
        </w:rPr>
        <w:t xml:space="preserve">resulting from </w:t>
      </w:r>
      <w:r>
        <w:rPr>
          <w:rFonts w:ascii="Times New Roman Bold"/>
          <w:highlight w:val="yellow"/>
          <w:lang w:val="en-US"/>
        </w:rPr>
        <w:t>Molecular Dynamics stimulation</w:t>
      </w:r>
      <w:r>
        <w:rPr>
          <w:rFonts w:ascii="Times New Roman Bold"/>
          <w:highlight w:val="yellow"/>
        </w:rPr>
        <w:t xml:space="preserve"> using </w:t>
      </w:r>
      <w:r>
        <w:rPr>
          <w:sz w:val="24"/>
          <w:szCs w:val="24"/>
          <w:highlight w:val="yellow"/>
          <w:lang w:val="en-US"/>
        </w:rPr>
        <w:t>Fluorescence and CD</w:t>
      </w:r>
    </w:p>
    <w:p>
      <w:pPr>
        <w:pStyle w:val="6"/>
        <w:tabs>
          <w:tab w:val="left" w:pos="420"/>
        </w:tabs>
        <w:rPr>
          <w:sz w:val="24"/>
          <w:szCs w:val="24"/>
          <w:lang w:val="en-US"/>
        </w:rPr>
      </w:pPr>
    </w:p>
    <w:p>
      <w:pPr>
        <w:pStyle w:val="6"/>
        <w:tabs>
          <w:tab w:val="left" w:pos="420"/>
        </w:tabs>
        <w:rPr>
          <w:b/>
          <w:bCs/>
          <w:sz w:val="30"/>
          <w:szCs w:val="30"/>
          <w:highlight w:val="yellow"/>
        </w:rPr>
      </w:pPr>
      <w:r>
        <w:rPr>
          <w:b/>
          <w:bCs/>
          <w:sz w:val="30"/>
          <w:szCs w:val="30"/>
          <w:highlight w:val="yellow"/>
          <w:lang w:val="en-US"/>
        </w:rPr>
        <w:t>Activity</w:t>
      </w:r>
    </w:p>
    <w:p>
      <w:pPr>
        <w:pStyle w:val="6"/>
        <w:tabs>
          <w:tab w:val="left" w:pos="420"/>
        </w:tabs>
        <w:rPr>
          <w:sz w:val="24"/>
          <w:szCs w:val="24"/>
          <w:highlight w:val="yellow"/>
        </w:rPr>
      </w:pPr>
    </w:p>
    <w:p>
      <w:pPr>
        <w:pStyle w:val="6"/>
        <w:tabs>
          <w:tab w:val="left" w:pos="420"/>
        </w:tabs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  <w:lang w:val="en-US"/>
        </w:rPr>
        <w:t xml:space="preserve">February  7-11,2015   to join the Biophysical Society Annual Meeting </w:t>
      </w:r>
      <w:r>
        <w:rPr>
          <w:sz w:val="24"/>
          <w:szCs w:val="24"/>
          <w:highlight w:val="yellow"/>
        </w:rPr>
        <w:t>(</w:t>
      </w:r>
      <w:r>
        <w:rPr>
          <w:sz w:val="24"/>
          <w:szCs w:val="24"/>
          <w:highlight w:val="red"/>
        </w:rPr>
        <w:t>1 你的位置 2 这个会议的地位</w:t>
      </w:r>
      <w:r>
        <w:rPr>
          <w:sz w:val="24"/>
          <w:szCs w:val="24"/>
          <w:highlight w:val="yellow"/>
        </w:rPr>
        <w:t>)</w:t>
      </w:r>
    </w:p>
    <w:p>
      <w:pPr>
        <w:pStyle w:val="6"/>
        <w:tabs>
          <w:tab w:val="left" w:pos="420"/>
        </w:tabs>
        <w:rPr>
          <w:b/>
          <w:bCs/>
          <w:sz w:val="24"/>
          <w:szCs w:val="24"/>
          <w:highlight w:val="yellow"/>
          <w:lang w:val="en-US"/>
        </w:rPr>
      </w:pPr>
    </w:p>
    <w:p>
      <w:pPr>
        <w:pStyle w:val="6"/>
        <w:tabs>
          <w:tab w:val="left" w:pos="420"/>
        </w:tabs>
        <w:rPr>
          <w:sz w:val="24"/>
          <w:szCs w:val="24"/>
          <w:highlight w:val="yellow"/>
          <w:lang w:val="en-US"/>
        </w:rPr>
      </w:pPr>
    </w:p>
    <w:p>
      <w:pPr>
        <w:pStyle w:val="6"/>
        <w:tabs>
          <w:tab w:val="left" w:pos="420"/>
        </w:tabs>
        <w:rPr>
          <w:sz w:val="24"/>
          <w:szCs w:val="24"/>
          <w:highlight w:val="yellow"/>
          <w:lang w:val="en-US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HYPERLINK "http://www.biophysics.org/2015meeting/Main/tabid/4837/Default.aspx" </w:instrText>
      </w:r>
      <w:r>
        <w:rPr>
          <w:highlight w:val="yellow"/>
        </w:rPr>
        <w:fldChar w:fldCharType="separate"/>
      </w:r>
      <w:r>
        <w:rPr>
          <w:rStyle w:val="10"/>
          <w:highlight w:val="yellow"/>
          <w:lang w:val="en-US"/>
        </w:rPr>
        <w:t>http://www.biophysics.org/2015meeting/Main/tabid/4837/Default.aspx</w:t>
      </w:r>
      <w:r>
        <w:rPr>
          <w:highlight w:val="yellow"/>
        </w:rPr>
        <w:fldChar w:fldCharType="end"/>
      </w:r>
    </w:p>
    <w:p>
      <w:pPr>
        <w:pStyle w:val="6"/>
        <w:tabs>
          <w:tab w:val="left" w:pos="420"/>
        </w:tabs>
        <w:rPr>
          <w:sz w:val="24"/>
          <w:szCs w:val="24"/>
          <w:lang w:val="en-US"/>
        </w:rPr>
      </w:pPr>
    </w:p>
    <w:p>
      <w:pPr>
        <w:pStyle w:val="6"/>
        <w:tabs>
          <w:tab w:val="left" w:pos="420"/>
        </w:tabs>
        <w:rPr>
          <w:sz w:val="24"/>
          <w:szCs w:val="24"/>
          <w:lang w:val="en-US"/>
        </w:rPr>
      </w:pPr>
    </w:p>
    <w:p>
      <w:pPr>
        <w:pStyle w:val="6"/>
        <w:rPr>
          <w:rFonts w:ascii="Times New Roman Bold" w:hAnsi="Times New Roman Bold" w:eastAsia="Times New Roman Bold" w:cs="Times New Roman Bold"/>
          <w:sz w:val="28"/>
          <w:szCs w:val="28"/>
          <w:highlight w:val="yellow"/>
        </w:rPr>
      </w:pPr>
      <w:r>
        <w:rPr>
          <w:rFonts w:ascii="Times New Roman Bold"/>
          <w:sz w:val="28"/>
          <w:szCs w:val="28"/>
          <w:highlight w:val="yellow"/>
          <w:lang w:val="en-US"/>
        </w:rPr>
        <w:t>Research Interests</w:t>
      </w:r>
    </w:p>
    <w:p>
      <w:pPr>
        <w:pStyle w:val="6"/>
        <w:numPr>
          <w:ilvl w:val="0"/>
          <w:numId w:val="23"/>
        </w:numPr>
        <w:tabs>
          <w:tab w:val="left" w:pos="420"/>
        </w:tabs>
        <w:ind w:left="420" w:hanging="420"/>
        <w:rPr>
          <w:rFonts w:ascii="Times New Roman Bold" w:hAnsi="Times New Roman Bold" w:eastAsia="Times New Roman Bold" w:cs="Times New Roman Bold"/>
          <w:position w:val="0"/>
          <w:sz w:val="26"/>
          <w:szCs w:val="26"/>
          <w:highlight w:val="yellow"/>
        </w:rPr>
      </w:pPr>
      <w:r>
        <w:rPr>
          <w:rFonts w:ascii="Times New Roman Bold"/>
          <w:sz w:val="26"/>
          <w:szCs w:val="26"/>
          <w:highlight w:val="yellow"/>
          <w:lang w:val="en-US"/>
        </w:rPr>
        <w:t xml:space="preserve">Transmembrane protein  </w:t>
      </w:r>
    </w:p>
    <w:p>
      <w:pPr>
        <w:pStyle w:val="6"/>
        <w:numPr>
          <w:ilvl w:val="0"/>
          <w:numId w:val="24"/>
        </w:numPr>
        <w:tabs>
          <w:tab w:val="left" w:pos="420"/>
        </w:tabs>
        <w:ind w:left="420" w:hanging="420"/>
        <w:rPr>
          <w:rFonts w:ascii="Times New Roman Bold" w:hAnsi="Times New Roman Bold" w:eastAsia="Times New Roman Bold" w:cs="Times New Roman Bold"/>
          <w:position w:val="0"/>
          <w:sz w:val="26"/>
          <w:szCs w:val="26"/>
          <w:highlight w:val="yellow"/>
        </w:rPr>
      </w:pPr>
      <w:r>
        <w:rPr>
          <w:rFonts w:ascii="Times New Roman Bold"/>
          <w:sz w:val="26"/>
          <w:szCs w:val="26"/>
          <w:highlight w:val="yellow"/>
          <w:lang w:val="en-US"/>
        </w:rPr>
        <w:t>Molecular Dynamics</w:t>
      </w:r>
    </w:p>
    <w:p>
      <w:pPr>
        <w:pStyle w:val="6"/>
        <w:numPr>
          <w:ilvl w:val="0"/>
          <w:numId w:val="25"/>
        </w:numPr>
        <w:tabs>
          <w:tab w:val="left" w:pos="420"/>
        </w:tabs>
        <w:ind w:left="420" w:hanging="420"/>
        <w:rPr>
          <w:rFonts w:ascii="Times New Roman Bold" w:hAnsi="Times New Roman Bold" w:eastAsia="Times New Roman Bold" w:cs="Times New Roman Bold"/>
          <w:position w:val="0"/>
          <w:sz w:val="26"/>
          <w:szCs w:val="26"/>
          <w:highlight w:val="yellow"/>
        </w:rPr>
      </w:pPr>
      <w:r>
        <w:rPr>
          <w:rFonts w:ascii="Times New Roman Bold"/>
          <w:sz w:val="26"/>
          <w:szCs w:val="26"/>
          <w:highlight w:val="yellow"/>
          <w:lang w:val="en-US"/>
        </w:rPr>
        <w:t>Protein foldng</w:t>
      </w:r>
    </w:p>
    <w:p>
      <w:pPr>
        <w:pStyle w:val="6"/>
        <w:numPr>
          <w:ilvl w:val="0"/>
          <w:numId w:val="26"/>
        </w:numPr>
        <w:tabs>
          <w:tab w:val="left" w:pos="420"/>
        </w:tabs>
        <w:ind w:left="420" w:hanging="420"/>
      </w:pPr>
      <w:r>
        <w:rPr>
          <w:rFonts w:ascii="Times New Roman Bold"/>
          <w:sz w:val="26"/>
          <w:szCs w:val="26"/>
          <w:highlight w:val="yellow"/>
          <w:lang w:val="en-US"/>
        </w:rPr>
        <w:t xml:space="preserve">Ion channel </w:t>
      </w:r>
    </w:p>
    <w:sectPr>
      <w:headerReference r:id="rId4" w:type="default"/>
      <w:footerReference r:id="rId5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achen Std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imes New Roman Bold">
    <w:altName w:val="DejaVu S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Unicode M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 PL UKai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nell Roundhand">
    <w:altName w:val="AR PL UKai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achen Std">
    <w:panose1 w:val="02040906030706050204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">
    <w:nsid w:val="00000006"/>
    <w:multiLevelType w:val="multilevel"/>
    <w:tmpl w:val="00000006"/>
    <w:lvl w:ilvl="0" w:tentative="1">
      <w:start w:val="0"/>
      <w:numFmt w:val="bullet"/>
      <w:lvlText w:val="•"/>
      <w:lvlJc w:val="left"/>
      <w:pPr>
        <w:tabs>
          <w:tab w:val="left" w:pos="3846"/>
        </w:tabs>
        <w:ind w:left="315" w:hanging="315"/>
      </w:pPr>
      <w:rPr>
        <w:position w:val="0"/>
        <w:sz w:val="25"/>
        <w:szCs w:val="25"/>
      </w:rPr>
    </w:lvl>
    <w:lvl w:ilvl="1" w:tentative="1">
      <w:start w:val="1"/>
      <w:numFmt w:val="bullet"/>
      <w:lvlText w:val="o"/>
      <w:lvlJc w:val="left"/>
      <w:pPr>
        <w:tabs>
          <w:tab w:val="left" w:pos="3846"/>
        </w:tabs>
        <w:ind w:left="1095" w:hanging="375"/>
      </w:pPr>
      <w:rPr>
        <w:position w:val="0"/>
        <w:sz w:val="25"/>
        <w:szCs w:val="25"/>
      </w:rPr>
    </w:lvl>
    <w:lvl w:ilvl="2" w:tentative="1">
      <w:start w:val="1"/>
      <w:numFmt w:val="bullet"/>
      <w:lvlText w:val="▪"/>
      <w:lvlJc w:val="left"/>
      <w:pPr>
        <w:tabs>
          <w:tab w:val="left" w:pos="3846"/>
        </w:tabs>
        <w:ind w:left="1815" w:hanging="375"/>
      </w:pPr>
      <w:rPr>
        <w:position w:val="0"/>
        <w:sz w:val="25"/>
        <w:szCs w:val="25"/>
      </w:rPr>
    </w:lvl>
    <w:lvl w:ilvl="3" w:tentative="1">
      <w:start w:val="1"/>
      <w:numFmt w:val="bullet"/>
      <w:lvlText w:val="•"/>
      <w:lvlJc w:val="left"/>
      <w:pPr>
        <w:tabs>
          <w:tab w:val="left" w:pos="3846"/>
        </w:tabs>
        <w:ind w:left="2535" w:hanging="375"/>
      </w:pPr>
      <w:rPr>
        <w:position w:val="0"/>
        <w:sz w:val="25"/>
        <w:szCs w:val="25"/>
      </w:rPr>
    </w:lvl>
    <w:lvl w:ilvl="4" w:tentative="1">
      <w:start w:val="1"/>
      <w:numFmt w:val="bullet"/>
      <w:lvlText w:val="o"/>
      <w:lvlJc w:val="left"/>
      <w:pPr>
        <w:tabs>
          <w:tab w:val="left" w:pos="3846"/>
        </w:tabs>
        <w:ind w:left="3255" w:hanging="375"/>
      </w:pPr>
      <w:rPr>
        <w:position w:val="0"/>
        <w:sz w:val="25"/>
        <w:szCs w:val="25"/>
      </w:rPr>
    </w:lvl>
    <w:lvl w:ilvl="5" w:tentative="1">
      <w:start w:val="1"/>
      <w:numFmt w:val="bullet"/>
      <w:lvlText w:val="▪"/>
      <w:lvlJc w:val="left"/>
      <w:pPr>
        <w:tabs>
          <w:tab w:val="left" w:pos="3846"/>
        </w:tabs>
        <w:ind w:left="3975" w:hanging="375"/>
      </w:pPr>
      <w:rPr>
        <w:position w:val="0"/>
        <w:sz w:val="25"/>
        <w:szCs w:val="25"/>
      </w:rPr>
    </w:lvl>
    <w:lvl w:ilvl="6" w:tentative="1">
      <w:start w:val="1"/>
      <w:numFmt w:val="bullet"/>
      <w:lvlText w:val="•"/>
      <w:lvlJc w:val="left"/>
      <w:pPr>
        <w:tabs>
          <w:tab w:val="left" w:pos="3846"/>
        </w:tabs>
        <w:ind w:left="4695" w:hanging="375"/>
      </w:pPr>
      <w:rPr>
        <w:position w:val="0"/>
        <w:sz w:val="25"/>
        <w:szCs w:val="25"/>
      </w:rPr>
    </w:lvl>
    <w:lvl w:ilvl="7" w:tentative="1">
      <w:start w:val="1"/>
      <w:numFmt w:val="bullet"/>
      <w:lvlText w:val="o"/>
      <w:lvlJc w:val="left"/>
      <w:pPr>
        <w:tabs>
          <w:tab w:val="left" w:pos="3846"/>
        </w:tabs>
        <w:ind w:left="5415" w:hanging="375"/>
      </w:pPr>
      <w:rPr>
        <w:position w:val="0"/>
        <w:sz w:val="25"/>
        <w:szCs w:val="25"/>
      </w:rPr>
    </w:lvl>
    <w:lvl w:ilvl="8" w:tentative="1">
      <w:start w:val="1"/>
      <w:numFmt w:val="bullet"/>
      <w:lvlText w:val="▪"/>
      <w:lvlJc w:val="left"/>
      <w:pPr>
        <w:tabs>
          <w:tab w:val="left" w:pos="3846"/>
        </w:tabs>
        <w:ind w:left="6135" w:hanging="375"/>
      </w:pPr>
      <w:rPr>
        <w:position w:val="0"/>
        <w:sz w:val="25"/>
        <w:szCs w:val="25"/>
      </w:rPr>
    </w:lvl>
  </w:abstractNum>
  <w:abstractNum w:abstractNumId="17">
    <w:nsid w:val="00000011"/>
    <w:multiLevelType w:val="multilevel"/>
    <w:tmpl w:val="00000011"/>
    <w:lvl w:ilvl="0" w:tentative="1">
      <w:start w:val="0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1"/>
        <w:szCs w:val="21"/>
      </w:rPr>
    </w:lvl>
    <w:lvl w:ilvl="1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2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3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4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5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6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7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8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</w:abstractNum>
  <w:abstractNum w:abstractNumId="9">
    <w:nsid w:val="00000009"/>
    <w:multiLevelType w:val="multilevel"/>
    <w:tmpl w:val="00000009"/>
    <w:lvl w:ilvl="0" w:tentative="1">
      <w:start w:val="0"/>
      <w:numFmt w:val="bullet"/>
      <w:lvlText w:val="•"/>
      <w:lvlJc w:val="left"/>
      <w:pPr>
        <w:tabs>
          <w:tab w:val="left" w:pos="3846"/>
        </w:tabs>
        <w:ind w:left="360" w:hanging="360"/>
      </w:pPr>
      <w:rPr>
        <w:position w:val="0"/>
        <w:sz w:val="21"/>
        <w:szCs w:val="21"/>
      </w:rPr>
    </w:lvl>
    <w:lvl w:ilvl="1" w:tentative="1">
      <w:start w:val="1"/>
      <w:numFmt w:val="bullet"/>
      <w:lvlText w:val="o"/>
      <w:lvlJc w:val="left"/>
      <w:pPr>
        <w:tabs>
          <w:tab w:val="left" w:pos="3846"/>
        </w:tabs>
        <w:ind w:left="1080" w:hanging="360"/>
      </w:pPr>
      <w:rPr>
        <w:position w:val="0"/>
        <w:sz w:val="24"/>
        <w:szCs w:val="24"/>
      </w:rPr>
    </w:lvl>
    <w:lvl w:ilvl="2" w:tentative="1">
      <w:start w:val="1"/>
      <w:numFmt w:val="bullet"/>
      <w:lvlText w:val="▪"/>
      <w:lvlJc w:val="left"/>
      <w:pPr>
        <w:tabs>
          <w:tab w:val="left" w:pos="3846"/>
        </w:tabs>
        <w:ind w:left="1800" w:hanging="360"/>
      </w:pPr>
      <w:rPr>
        <w:position w:val="0"/>
        <w:sz w:val="24"/>
        <w:szCs w:val="24"/>
      </w:rPr>
    </w:lvl>
    <w:lvl w:ilvl="3" w:tentative="1">
      <w:start w:val="1"/>
      <w:numFmt w:val="bullet"/>
      <w:lvlText w:val="•"/>
      <w:lvlJc w:val="left"/>
      <w:pPr>
        <w:tabs>
          <w:tab w:val="left" w:pos="3846"/>
        </w:tabs>
        <w:ind w:left="2520" w:hanging="360"/>
      </w:pPr>
      <w:rPr>
        <w:position w:val="0"/>
        <w:sz w:val="24"/>
        <w:szCs w:val="24"/>
      </w:rPr>
    </w:lvl>
    <w:lvl w:ilvl="4" w:tentative="1">
      <w:start w:val="1"/>
      <w:numFmt w:val="bullet"/>
      <w:lvlText w:val="o"/>
      <w:lvlJc w:val="left"/>
      <w:pPr>
        <w:tabs>
          <w:tab w:val="left" w:pos="3846"/>
        </w:tabs>
        <w:ind w:left="3240" w:hanging="360"/>
      </w:pPr>
      <w:rPr>
        <w:position w:val="0"/>
        <w:sz w:val="24"/>
        <w:szCs w:val="24"/>
      </w:rPr>
    </w:lvl>
    <w:lvl w:ilvl="5" w:tentative="1">
      <w:start w:val="1"/>
      <w:numFmt w:val="bullet"/>
      <w:lvlText w:val="▪"/>
      <w:lvlJc w:val="left"/>
      <w:pPr>
        <w:tabs>
          <w:tab w:val="left" w:pos="3846"/>
        </w:tabs>
        <w:ind w:left="3960" w:hanging="360"/>
      </w:pPr>
      <w:rPr>
        <w:position w:val="0"/>
        <w:sz w:val="24"/>
        <w:szCs w:val="24"/>
      </w:rPr>
    </w:lvl>
    <w:lvl w:ilvl="6" w:tentative="1">
      <w:start w:val="1"/>
      <w:numFmt w:val="bullet"/>
      <w:lvlText w:val="•"/>
      <w:lvlJc w:val="left"/>
      <w:pPr>
        <w:tabs>
          <w:tab w:val="left" w:pos="3846"/>
        </w:tabs>
        <w:ind w:left="4680" w:hanging="360"/>
      </w:pPr>
      <w:rPr>
        <w:position w:val="0"/>
        <w:sz w:val="24"/>
        <w:szCs w:val="24"/>
      </w:rPr>
    </w:lvl>
    <w:lvl w:ilvl="7" w:tentative="1">
      <w:start w:val="1"/>
      <w:numFmt w:val="bullet"/>
      <w:lvlText w:val="o"/>
      <w:lvlJc w:val="left"/>
      <w:pPr>
        <w:tabs>
          <w:tab w:val="left" w:pos="3846"/>
        </w:tabs>
        <w:ind w:left="5400" w:hanging="360"/>
      </w:pPr>
      <w:rPr>
        <w:position w:val="0"/>
        <w:sz w:val="24"/>
        <w:szCs w:val="24"/>
      </w:rPr>
    </w:lvl>
    <w:lvl w:ilvl="8" w:tentative="1">
      <w:start w:val="1"/>
      <w:numFmt w:val="bullet"/>
      <w:lvlText w:val="▪"/>
      <w:lvlJc w:val="left"/>
      <w:pPr>
        <w:tabs>
          <w:tab w:val="left" w:pos="3846"/>
        </w:tabs>
        <w:ind w:left="6120" w:hanging="360"/>
      </w:pPr>
      <w:rPr>
        <w:position w:val="0"/>
        <w:sz w:val="24"/>
        <w:szCs w:val="24"/>
      </w:rPr>
    </w:lvl>
  </w:abstractNum>
  <w:abstractNum w:abstractNumId="10">
    <w:nsid w:val="0000000A"/>
    <w:multiLevelType w:val="multilevel"/>
    <w:tmpl w:val="0000000A"/>
    <w:lvl w:ilvl="0" w:tentative="1">
      <w:start w:val="0"/>
      <w:numFmt w:val="bullet"/>
      <w:lvlText w:val="•"/>
      <w:lvlJc w:val="left"/>
      <w:pPr>
        <w:tabs>
          <w:tab w:val="left" w:pos="3846"/>
        </w:tabs>
        <w:ind w:left="360" w:hanging="360"/>
      </w:pPr>
      <w:rPr>
        <w:position w:val="0"/>
        <w:sz w:val="21"/>
        <w:szCs w:val="21"/>
      </w:rPr>
    </w:lvl>
    <w:lvl w:ilvl="1" w:tentative="1">
      <w:start w:val="1"/>
      <w:numFmt w:val="bullet"/>
      <w:lvlText w:val="o"/>
      <w:lvlJc w:val="left"/>
      <w:pPr>
        <w:tabs>
          <w:tab w:val="left" w:pos="3846"/>
        </w:tabs>
        <w:ind w:left="1080" w:hanging="360"/>
      </w:pPr>
      <w:rPr>
        <w:position w:val="0"/>
        <w:sz w:val="24"/>
        <w:szCs w:val="24"/>
      </w:rPr>
    </w:lvl>
    <w:lvl w:ilvl="2" w:tentative="1">
      <w:start w:val="1"/>
      <w:numFmt w:val="bullet"/>
      <w:lvlText w:val="▪"/>
      <w:lvlJc w:val="left"/>
      <w:pPr>
        <w:tabs>
          <w:tab w:val="left" w:pos="3846"/>
        </w:tabs>
        <w:ind w:left="1800" w:hanging="360"/>
      </w:pPr>
      <w:rPr>
        <w:position w:val="0"/>
        <w:sz w:val="24"/>
        <w:szCs w:val="24"/>
      </w:rPr>
    </w:lvl>
    <w:lvl w:ilvl="3" w:tentative="1">
      <w:start w:val="1"/>
      <w:numFmt w:val="bullet"/>
      <w:lvlText w:val="•"/>
      <w:lvlJc w:val="left"/>
      <w:pPr>
        <w:tabs>
          <w:tab w:val="left" w:pos="3846"/>
        </w:tabs>
        <w:ind w:left="2520" w:hanging="360"/>
      </w:pPr>
      <w:rPr>
        <w:position w:val="0"/>
        <w:sz w:val="24"/>
        <w:szCs w:val="24"/>
      </w:rPr>
    </w:lvl>
    <w:lvl w:ilvl="4" w:tentative="1">
      <w:start w:val="1"/>
      <w:numFmt w:val="bullet"/>
      <w:lvlText w:val="o"/>
      <w:lvlJc w:val="left"/>
      <w:pPr>
        <w:tabs>
          <w:tab w:val="left" w:pos="3846"/>
        </w:tabs>
        <w:ind w:left="3240" w:hanging="360"/>
      </w:pPr>
      <w:rPr>
        <w:position w:val="0"/>
        <w:sz w:val="24"/>
        <w:szCs w:val="24"/>
      </w:rPr>
    </w:lvl>
    <w:lvl w:ilvl="5" w:tentative="1">
      <w:start w:val="1"/>
      <w:numFmt w:val="bullet"/>
      <w:lvlText w:val="▪"/>
      <w:lvlJc w:val="left"/>
      <w:pPr>
        <w:tabs>
          <w:tab w:val="left" w:pos="3846"/>
        </w:tabs>
        <w:ind w:left="3960" w:hanging="360"/>
      </w:pPr>
      <w:rPr>
        <w:position w:val="0"/>
        <w:sz w:val="24"/>
        <w:szCs w:val="24"/>
      </w:rPr>
    </w:lvl>
    <w:lvl w:ilvl="6" w:tentative="1">
      <w:start w:val="1"/>
      <w:numFmt w:val="bullet"/>
      <w:lvlText w:val="•"/>
      <w:lvlJc w:val="left"/>
      <w:pPr>
        <w:tabs>
          <w:tab w:val="left" w:pos="3846"/>
        </w:tabs>
        <w:ind w:left="4680" w:hanging="360"/>
      </w:pPr>
      <w:rPr>
        <w:position w:val="0"/>
        <w:sz w:val="24"/>
        <w:szCs w:val="24"/>
      </w:rPr>
    </w:lvl>
    <w:lvl w:ilvl="7" w:tentative="1">
      <w:start w:val="1"/>
      <w:numFmt w:val="bullet"/>
      <w:lvlText w:val="o"/>
      <w:lvlJc w:val="left"/>
      <w:pPr>
        <w:tabs>
          <w:tab w:val="left" w:pos="3846"/>
        </w:tabs>
        <w:ind w:left="5400" w:hanging="360"/>
      </w:pPr>
      <w:rPr>
        <w:position w:val="0"/>
        <w:sz w:val="24"/>
        <w:szCs w:val="24"/>
      </w:rPr>
    </w:lvl>
    <w:lvl w:ilvl="8" w:tentative="1">
      <w:start w:val="1"/>
      <w:numFmt w:val="bullet"/>
      <w:lvlText w:val="▪"/>
      <w:lvlJc w:val="left"/>
      <w:pPr>
        <w:tabs>
          <w:tab w:val="left" w:pos="3846"/>
        </w:tabs>
        <w:ind w:left="6120" w:hanging="360"/>
      </w:pPr>
      <w:rPr>
        <w:position w:val="0"/>
        <w:sz w:val="24"/>
        <w:szCs w:val="24"/>
      </w:rPr>
    </w:lvl>
  </w:abstractNum>
  <w:abstractNum w:abstractNumId="13">
    <w:nsid w:val="0000000D"/>
    <w:multiLevelType w:val="multilevel"/>
    <w:tmpl w:val="0000000D"/>
    <w:lvl w:ilvl="0" w:tentative="1">
      <w:start w:val="0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1"/>
        <w:szCs w:val="21"/>
      </w:rPr>
    </w:lvl>
    <w:lvl w:ilvl="1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2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3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4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5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6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7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8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</w:abstractNum>
  <w:abstractNum w:abstractNumId="14">
    <w:nsid w:val="0000000E"/>
    <w:multiLevelType w:val="multilevel"/>
    <w:tmpl w:val="0000000E"/>
    <w:lvl w:ilvl="0" w:tentative="1">
      <w:start w:val="0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1"/>
        <w:szCs w:val="21"/>
        <w:lang w:val="en-US"/>
      </w:rPr>
    </w:lvl>
    <w:lvl w:ilvl="1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  <w:lang w:val="en-US"/>
      </w:rPr>
    </w:lvl>
    <w:lvl w:ilvl="2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  <w:lang w:val="en-US"/>
      </w:rPr>
    </w:lvl>
    <w:lvl w:ilvl="3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  <w:lang w:val="en-US"/>
      </w:rPr>
    </w:lvl>
    <w:lvl w:ilvl="4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  <w:lang w:val="en-US"/>
      </w:rPr>
    </w:lvl>
    <w:lvl w:ilvl="5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  <w:lang w:val="en-US"/>
      </w:rPr>
    </w:lvl>
    <w:lvl w:ilvl="6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  <w:lang w:val="en-US"/>
      </w:rPr>
    </w:lvl>
    <w:lvl w:ilvl="7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  <w:lang w:val="en-US"/>
      </w:rPr>
    </w:lvl>
    <w:lvl w:ilvl="8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  <w:lang w:val="en-US"/>
      </w:rPr>
    </w:lvl>
  </w:abstractNum>
  <w:abstractNum w:abstractNumId="35">
    <w:nsid w:val="00000023"/>
    <w:multiLevelType w:val="multilevel"/>
    <w:tmpl w:val="00000023"/>
    <w:lvl w:ilvl="0" w:tentative="1">
      <w:start w:val="0"/>
      <w:numFmt w:val="bullet"/>
      <w:lvlText w:val="●"/>
      <w:lvlJc w:val="left"/>
      <w:rPr>
        <w:rFonts w:ascii="Times New Roman Bold" w:hAnsi="Times New Roman Bold" w:eastAsia="Times New Roman Bold" w:cs="Times New Roman Bold"/>
        <w:position w:val="0"/>
      </w:rPr>
    </w:lvl>
    <w:lvl w:ilvl="1" w:tentative="1">
      <w:start w:val="1"/>
      <w:numFmt w:val="bullet"/>
      <w:lvlText w:val="●"/>
      <w:lvlJc w:val="left"/>
      <w:rPr>
        <w:rFonts w:ascii="Times New Roman Bold" w:hAnsi="Times New Roman Bold" w:eastAsia="Times New Roman Bold" w:cs="Times New Roman Bold"/>
        <w:position w:val="0"/>
      </w:rPr>
    </w:lvl>
    <w:lvl w:ilvl="2" w:tentative="1">
      <w:start w:val="1"/>
      <w:numFmt w:val="bullet"/>
      <w:lvlText w:val="●"/>
      <w:lvlJc w:val="left"/>
      <w:rPr>
        <w:rFonts w:ascii="Times New Roman Bold" w:hAnsi="Times New Roman Bold" w:eastAsia="Times New Roman Bold" w:cs="Times New Roman Bold"/>
        <w:position w:val="0"/>
      </w:rPr>
    </w:lvl>
    <w:lvl w:ilvl="3" w:tentative="1">
      <w:start w:val="1"/>
      <w:numFmt w:val="bullet"/>
      <w:lvlText w:val="●"/>
      <w:lvlJc w:val="left"/>
      <w:rPr>
        <w:rFonts w:ascii="Times New Roman Bold" w:hAnsi="Times New Roman Bold" w:eastAsia="Times New Roman Bold" w:cs="Times New Roman Bold"/>
        <w:position w:val="0"/>
      </w:rPr>
    </w:lvl>
    <w:lvl w:ilvl="4" w:tentative="1">
      <w:start w:val="1"/>
      <w:numFmt w:val="bullet"/>
      <w:lvlText w:val="●"/>
      <w:lvlJc w:val="left"/>
      <w:rPr>
        <w:rFonts w:ascii="Times New Roman Bold" w:hAnsi="Times New Roman Bold" w:eastAsia="Times New Roman Bold" w:cs="Times New Roman Bold"/>
        <w:position w:val="0"/>
      </w:rPr>
    </w:lvl>
    <w:lvl w:ilvl="5" w:tentative="1">
      <w:start w:val="1"/>
      <w:numFmt w:val="bullet"/>
      <w:lvlText w:val="●"/>
      <w:lvlJc w:val="left"/>
      <w:rPr>
        <w:rFonts w:ascii="Times New Roman Bold" w:hAnsi="Times New Roman Bold" w:eastAsia="Times New Roman Bold" w:cs="Times New Roman Bold"/>
        <w:position w:val="0"/>
      </w:rPr>
    </w:lvl>
    <w:lvl w:ilvl="6" w:tentative="1">
      <w:start w:val="1"/>
      <w:numFmt w:val="bullet"/>
      <w:lvlText w:val="●"/>
      <w:lvlJc w:val="left"/>
      <w:rPr>
        <w:rFonts w:ascii="Times New Roman Bold" w:hAnsi="Times New Roman Bold" w:eastAsia="Times New Roman Bold" w:cs="Times New Roman Bold"/>
        <w:position w:val="0"/>
      </w:rPr>
    </w:lvl>
    <w:lvl w:ilvl="7" w:tentative="1">
      <w:start w:val="1"/>
      <w:numFmt w:val="bullet"/>
      <w:lvlText w:val="●"/>
      <w:lvlJc w:val="left"/>
      <w:rPr>
        <w:rFonts w:ascii="Times New Roman Bold" w:hAnsi="Times New Roman Bold" w:eastAsia="Times New Roman Bold" w:cs="Times New Roman Bold"/>
        <w:position w:val="0"/>
      </w:rPr>
    </w:lvl>
    <w:lvl w:ilvl="8" w:tentative="1">
      <w:start w:val="1"/>
      <w:numFmt w:val="bullet"/>
      <w:lvlText w:val="●"/>
      <w:lvlJc w:val="left"/>
      <w:rPr>
        <w:rFonts w:ascii="Times New Roman Bold" w:hAnsi="Times New Roman Bold" w:eastAsia="Times New Roman Bold" w:cs="Times New Roman Bold"/>
        <w:position w:val="0"/>
      </w:rPr>
    </w:lvl>
  </w:abstractNum>
  <w:abstractNum w:abstractNumId="18">
    <w:nsid w:val="00000012"/>
    <w:multiLevelType w:val="multilevel"/>
    <w:tmpl w:val="00000012"/>
    <w:lvl w:ilvl="0" w:tentative="1">
      <w:start w:val="0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1"/>
        <w:szCs w:val="21"/>
      </w:rPr>
    </w:lvl>
    <w:lvl w:ilvl="1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2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3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4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5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6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7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8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</w:abstractNum>
  <w:abstractNum w:abstractNumId="37">
    <w:nsid w:val="00000025"/>
    <w:multiLevelType w:val="multilevel"/>
    <w:tmpl w:val="00000025"/>
    <w:lvl w:ilvl="0" w:tentative="1">
      <w:start w:val="0"/>
      <w:numFmt w:val="bullet"/>
      <w:lvlText w:val="●"/>
      <w:lvlJc w:val="left"/>
      <w:rPr>
        <w:rFonts w:ascii="Times New Roman Bold" w:hAnsi="Times New Roman Bold" w:eastAsia="Times New Roman Bold" w:cs="Times New Roman Bold"/>
        <w:position w:val="0"/>
      </w:rPr>
    </w:lvl>
    <w:lvl w:ilvl="1" w:tentative="1">
      <w:start w:val="1"/>
      <w:numFmt w:val="bullet"/>
      <w:lvlText w:val="●"/>
      <w:lvlJc w:val="left"/>
      <w:rPr>
        <w:rFonts w:ascii="Times New Roman Bold" w:hAnsi="Times New Roman Bold" w:eastAsia="Times New Roman Bold" w:cs="Times New Roman Bold"/>
        <w:position w:val="0"/>
      </w:rPr>
    </w:lvl>
    <w:lvl w:ilvl="2" w:tentative="1">
      <w:start w:val="1"/>
      <w:numFmt w:val="bullet"/>
      <w:lvlText w:val="●"/>
      <w:lvlJc w:val="left"/>
      <w:rPr>
        <w:rFonts w:ascii="Times New Roman Bold" w:hAnsi="Times New Roman Bold" w:eastAsia="Times New Roman Bold" w:cs="Times New Roman Bold"/>
        <w:position w:val="0"/>
      </w:rPr>
    </w:lvl>
    <w:lvl w:ilvl="3" w:tentative="1">
      <w:start w:val="1"/>
      <w:numFmt w:val="bullet"/>
      <w:lvlText w:val="●"/>
      <w:lvlJc w:val="left"/>
      <w:rPr>
        <w:rFonts w:ascii="Times New Roman Bold" w:hAnsi="Times New Roman Bold" w:eastAsia="Times New Roman Bold" w:cs="Times New Roman Bold"/>
        <w:position w:val="0"/>
      </w:rPr>
    </w:lvl>
    <w:lvl w:ilvl="4" w:tentative="1">
      <w:start w:val="1"/>
      <w:numFmt w:val="bullet"/>
      <w:lvlText w:val="●"/>
      <w:lvlJc w:val="left"/>
      <w:rPr>
        <w:rFonts w:ascii="Times New Roman Bold" w:hAnsi="Times New Roman Bold" w:eastAsia="Times New Roman Bold" w:cs="Times New Roman Bold"/>
        <w:position w:val="0"/>
      </w:rPr>
    </w:lvl>
    <w:lvl w:ilvl="5" w:tentative="1">
      <w:start w:val="1"/>
      <w:numFmt w:val="bullet"/>
      <w:lvlText w:val="●"/>
      <w:lvlJc w:val="left"/>
      <w:rPr>
        <w:rFonts w:ascii="Times New Roman Bold" w:hAnsi="Times New Roman Bold" w:eastAsia="Times New Roman Bold" w:cs="Times New Roman Bold"/>
        <w:position w:val="0"/>
      </w:rPr>
    </w:lvl>
    <w:lvl w:ilvl="6" w:tentative="1">
      <w:start w:val="1"/>
      <w:numFmt w:val="bullet"/>
      <w:lvlText w:val="●"/>
      <w:lvlJc w:val="left"/>
      <w:rPr>
        <w:rFonts w:ascii="Times New Roman Bold" w:hAnsi="Times New Roman Bold" w:eastAsia="Times New Roman Bold" w:cs="Times New Roman Bold"/>
        <w:position w:val="0"/>
      </w:rPr>
    </w:lvl>
    <w:lvl w:ilvl="7" w:tentative="1">
      <w:start w:val="1"/>
      <w:numFmt w:val="bullet"/>
      <w:lvlText w:val="●"/>
      <w:lvlJc w:val="left"/>
      <w:rPr>
        <w:rFonts w:ascii="Times New Roman Bold" w:hAnsi="Times New Roman Bold" w:eastAsia="Times New Roman Bold" w:cs="Times New Roman Bold"/>
        <w:position w:val="0"/>
      </w:rPr>
    </w:lvl>
    <w:lvl w:ilvl="8" w:tentative="1">
      <w:start w:val="1"/>
      <w:numFmt w:val="bullet"/>
      <w:lvlText w:val="●"/>
      <w:lvlJc w:val="left"/>
      <w:rPr>
        <w:rFonts w:ascii="Times New Roman Bold" w:hAnsi="Times New Roman Bold" w:eastAsia="Times New Roman Bold" w:cs="Times New Roman Bold"/>
        <w:position w:val="0"/>
      </w:rPr>
    </w:lvl>
  </w:abstractNum>
  <w:abstractNum w:abstractNumId="38">
    <w:nsid w:val="00000026"/>
    <w:multiLevelType w:val="multilevel"/>
    <w:tmpl w:val="00000026"/>
    <w:lvl w:ilvl="0" w:tentative="1">
      <w:start w:val="0"/>
      <w:numFmt w:val="bullet"/>
      <w:lvlText w:val="●"/>
      <w:lvlJc w:val="left"/>
      <w:rPr>
        <w:rFonts w:ascii="Times New Roman Bold" w:hAnsi="Times New Roman Bold" w:eastAsia="Times New Roman Bold" w:cs="Times New Roman Bold"/>
        <w:position w:val="0"/>
      </w:rPr>
    </w:lvl>
    <w:lvl w:ilvl="1" w:tentative="1">
      <w:start w:val="1"/>
      <w:numFmt w:val="bullet"/>
      <w:lvlText w:val="●"/>
      <w:lvlJc w:val="left"/>
      <w:rPr>
        <w:rFonts w:ascii="Times New Roman Bold" w:hAnsi="Times New Roman Bold" w:eastAsia="Times New Roman Bold" w:cs="Times New Roman Bold"/>
        <w:position w:val="0"/>
      </w:rPr>
    </w:lvl>
    <w:lvl w:ilvl="2" w:tentative="1">
      <w:start w:val="1"/>
      <w:numFmt w:val="bullet"/>
      <w:lvlText w:val="●"/>
      <w:lvlJc w:val="left"/>
      <w:rPr>
        <w:rFonts w:ascii="Times New Roman Bold" w:hAnsi="Times New Roman Bold" w:eastAsia="Times New Roman Bold" w:cs="Times New Roman Bold"/>
        <w:position w:val="0"/>
      </w:rPr>
    </w:lvl>
    <w:lvl w:ilvl="3" w:tentative="1">
      <w:start w:val="1"/>
      <w:numFmt w:val="bullet"/>
      <w:lvlText w:val="●"/>
      <w:lvlJc w:val="left"/>
      <w:rPr>
        <w:rFonts w:ascii="Times New Roman Bold" w:hAnsi="Times New Roman Bold" w:eastAsia="Times New Roman Bold" w:cs="Times New Roman Bold"/>
        <w:position w:val="0"/>
      </w:rPr>
    </w:lvl>
    <w:lvl w:ilvl="4" w:tentative="1">
      <w:start w:val="1"/>
      <w:numFmt w:val="bullet"/>
      <w:lvlText w:val="●"/>
      <w:lvlJc w:val="left"/>
      <w:rPr>
        <w:rFonts w:ascii="Times New Roman Bold" w:hAnsi="Times New Roman Bold" w:eastAsia="Times New Roman Bold" w:cs="Times New Roman Bold"/>
        <w:position w:val="0"/>
      </w:rPr>
    </w:lvl>
    <w:lvl w:ilvl="5" w:tentative="1">
      <w:start w:val="1"/>
      <w:numFmt w:val="bullet"/>
      <w:lvlText w:val="●"/>
      <w:lvlJc w:val="left"/>
      <w:rPr>
        <w:rFonts w:ascii="Times New Roman Bold" w:hAnsi="Times New Roman Bold" w:eastAsia="Times New Roman Bold" w:cs="Times New Roman Bold"/>
        <w:position w:val="0"/>
      </w:rPr>
    </w:lvl>
    <w:lvl w:ilvl="6" w:tentative="1">
      <w:start w:val="1"/>
      <w:numFmt w:val="bullet"/>
      <w:lvlText w:val="●"/>
      <w:lvlJc w:val="left"/>
      <w:rPr>
        <w:rFonts w:ascii="Times New Roman Bold" w:hAnsi="Times New Roman Bold" w:eastAsia="Times New Roman Bold" w:cs="Times New Roman Bold"/>
        <w:position w:val="0"/>
      </w:rPr>
    </w:lvl>
    <w:lvl w:ilvl="7" w:tentative="1">
      <w:start w:val="1"/>
      <w:numFmt w:val="bullet"/>
      <w:lvlText w:val="●"/>
      <w:lvlJc w:val="left"/>
      <w:rPr>
        <w:rFonts w:ascii="Times New Roman Bold" w:hAnsi="Times New Roman Bold" w:eastAsia="Times New Roman Bold" w:cs="Times New Roman Bold"/>
        <w:position w:val="0"/>
      </w:rPr>
    </w:lvl>
    <w:lvl w:ilvl="8" w:tentative="1">
      <w:start w:val="1"/>
      <w:numFmt w:val="bullet"/>
      <w:lvlText w:val="●"/>
      <w:lvlJc w:val="left"/>
      <w:rPr>
        <w:rFonts w:ascii="Times New Roman Bold" w:hAnsi="Times New Roman Bold" w:eastAsia="Times New Roman Bold" w:cs="Times New Roman Bold"/>
        <w:position w:val="0"/>
      </w:rPr>
    </w:lvl>
  </w:abstractNum>
  <w:abstractNum w:abstractNumId="19">
    <w:nsid w:val="00000013"/>
    <w:multiLevelType w:val="multilevel"/>
    <w:tmpl w:val="00000013"/>
    <w:lvl w:ilvl="0" w:tentative="1">
      <w:start w:val="0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1"/>
        <w:szCs w:val="21"/>
      </w:rPr>
    </w:lvl>
    <w:lvl w:ilvl="1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2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3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4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5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6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7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8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</w:abstractNum>
  <w:abstractNum w:abstractNumId="36">
    <w:nsid w:val="00000024"/>
    <w:multiLevelType w:val="multilevel"/>
    <w:tmpl w:val="00000024"/>
    <w:lvl w:ilvl="0" w:tentative="1">
      <w:start w:val="0"/>
      <w:numFmt w:val="bullet"/>
      <w:lvlText w:val="●"/>
      <w:lvlJc w:val="left"/>
      <w:rPr>
        <w:rFonts w:ascii="Times New Roman Bold" w:hAnsi="Times New Roman Bold" w:eastAsia="Times New Roman Bold" w:cs="Times New Roman Bold"/>
        <w:position w:val="0"/>
      </w:rPr>
    </w:lvl>
    <w:lvl w:ilvl="1" w:tentative="1">
      <w:start w:val="1"/>
      <w:numFmt w:val="bullet"/>
      <w:lvlText w:val="●"/>
      <w:lvlJc w:val="left"/>
      <w:rPr>
        <w:rFonts w:ascii="Times New Roman Bold" w:hAnsi="Times New Roman Bold" w:eastAsia="Times New Roman Bold" w:cs="Times New Roman Bold"/>
        <w:position w:val="0"/>
      </w:rPr>
    </w:lvl>
    <w:lvl w:ilvl="2" w:tentative="1">
      <w:start w:val="1"/>
      <w:numFmt w:val="bullet"/>
      <w:lvlText w:val="●"/>
      <w:lvlJc w:val="left"/>
      <w:rPr>
        <w:rFonts w:ascii="Times New Roman Bold" w:hAnsi="Times New Roman Bold" w:eastAsia="Times New Roman Bold" w:cs="Times New Roman Bold"/>
        <w:position w:val="0"/>
      </w:rPr>
    </w:lvl>
    <w:lvl w:ilvl="3" w:tentative="1">
      <w:start w:val="1"/>
      <w:numFmt w:val="bullet"/>
      <w:lvlText w:val="●"/>
      <w:lvlJc w:val="left"/>
      <w:rPr>
        <w:rFonts w:ascii="Times New Roman Bold" w:hAnsi="Times New Roman Bold" w:eastAsia="Times New Roman Bold" w:cs="Times New Roman Bold"/>
        <w:position w:val="0"/>
      </w:rPr>
    </w:lvl>
    <w:lvl w:ilvl="4" w:tentative="1">
      <w:start w:val="1"/>
      <w:numFmt w:val="bullet"/>
      <w:lvlText w:val="●"/>
      <w:lvlJc w:val="left"/>
      <w:rPr>
        <w:rFonts w:ascii="Times New Roman Bold" w:hAnsi="Times New Roman Bold" w:eastAsia="Times New Roman Bold" w:cs="Times New Roman Bold"/>
        <w:position w:val="0"/>
      </w:rPr>
    </w:lvl>
    <w:lvl w:ilvl="5" w:tentative="1">
      <w:start w:val="1"/>
      <w:numFmt w:val="bullet"/>
      <w:lvlText w:val="●"/>
      <w:lvlJc w:val="left"/>
      <w:rPr>
        <w:rFonts w:ascii="Times New Roman Bold" w:hAnsi="Times New Roman Bold" w:eastAsia="Times New Roman Bold" w:cs="Times New Roman Bold"/>
        <w:position w:val="0"/>
      </w:rPr>
    </w:lvl>
    <w:lvl w:ilvl="6" w:tentative="1">
      <w:start w:val="1"/>
      <w:numFmt w:val="bullet"/>
      <w:lvlText w:val="●"/>
      <w:lvlJc w:val="left"/>
      <w:rPr>
        <w:rFonts w:ascii="Times New Roman Bold" w:hAnsi="Times New Roman Bold" w:eastAsia="Times New Roman Bold" w:cs="Times New Roman Bold"/>
        <w:position w:val="0"/>
      </w:rPr>
    </w:lvl>
    <w:lvl w:ilvl="7" w:tentative="1">
      <w:start w:val="1"/>
      <w:numFmt w:val="bullet"/>
      <w:lvlText w:val="●"/>
      <w:lvlJc w:val="left"/>
      <w:rPr>
        <w:rFonts w:ascii="Times New Roman Bold" w:hAnsi="Times New Roman Bold" w:eastAsia="Times New Roman Bold" w:cs="Times New Roman Bold"/>
        <w:position w:val="0"/>
      </w:rPr>
    </w:lvl>
    <w:lvl w:ilvl="8" w:tentative="1">
      <w:start w:val="1"/>
      <w:numFmt w:val="bullet"/>
      <w:lvlText w:val="●"/>
      <w:lvlJc w:val="left"/>
      <w:rPr>
        <w:rFonts w:ascii="Times New Roman Bold" w:hAnsi="Times New Roman Bold" w:eastAsia="Times New Roman Bold" w:cs="Times New Roman Bold"/>
        <w:position w:val="0"/>
      </w:rPr>
    </w:lvl>
  </w:abstractNum>
  <w:abstractNum w:abstractNumId="2">
    <w:nsid w:val="00000002"/>
    <w:multiLevelType w:val="multilevel"/>
    <w:tmpl w:val="00000002"/>
    <w:lvl w:ilvl="0" w:tentative="1">
      <w:start w:val="0"/>
      <w:numFmt w:val="bullet"/>
      <w:lvlText w:val="•"/>
      <w:lvlJc w:val="left"/>
      <w:pPr>
        <w:tabs>
          <w:tab w:val="left" w:pos="3846"/>
        </w:tabs>
        <w:ind w:left="360" w:hanging="360"/>
      </w:pPr>
      <w:rPr>
        <w:position w:val="0"/>
        <w:sz w:val="21"/>
        <w:szCs w:val="21"/>
      </w:rPr>
    </w:lvl>
    <w:lvl w:ilvl="1" w:tentative="1">
      <w:start w:val="1"/>
      <w:numFmt w:val="bullet"/>
      <w:lvlText w:val="o"/>
      <w:lvlJc w:val="left"/>
      <w:pPr>
        <w:tabs>
          <w:tab w:val="left" w:pos="3846"/>
        </w:tabs>
        <w:ind w:left="1080" w:hanging="360"/>
      </w:pPr>
      <w:rPr>
        <w:position w:val="0"/>
        <w:sz w:val="24"/>
        <w:szCs w:val="24"/>
      </w:rPr>
    </w:lvl>
    <w:lvl w:ilvl="2" w:tentative="1">
      <w:start w:val="1"/>
      <w:numFmt w:val="bullet"/>
      <w:lvlText w:val="▪"/>
      <w:lvlJc w:val="left"/>
      <w:pPr>
        <w:tabs>
          <w:tab w:val="left" w:pos="3846"/>
        </w:tabs>
        <w:ind w:left="1800" w:hanging="360"/>
      </w:pPr>
      <w:rPr>
        <w:position w:val="0"/>
        <w:sz w:val="24"/>
        <w:szCs w:val="24"/>
      </w:rPr>
    </w:lvl>
    <w:lvl w:ilvl="3" w:tentative="1">
      <w:start w:val="1"/>
      <w:numFmt w:val="bullet"/>
      <w:lvlText w:val="•"/>
      <w:lvlJc w:val="left"/>
      <w:pPr>
        <w:tabs>
          <w:tab w:val="left" w:pos="3846"/>
        </w:tabs>
        <w:ind w:left="2520" w:hanging="360"/>
      </w:pPr>
      <w:rPr>
        <w:position w:val="0"/>
        <w:sz w:val="24"/>
        <w:szCs w:val="24"/>
      </w:rPr>
    </w:lvl>
    <w:lvl w:ilvl="4" w:tentative="1">
      <w:start w:val="1"/>
      <w:numFmt w:val="bullet"/>
      <w:lvlText w:val="o"/>
      <w:lvlJc w:val="left"/>
      <w:pPr>
        <w:tabs>
          <w:tab w:val="left" w:pos="3846"/>
        </w:tabs>
        <w:ind w:left="3240" w:hanging="360"/>
      </w:pPr>
      <w:rPr>
        <w:position w:val="0"/>
        <w:sz w:val="24"/>
        <w:szCs w:val="24"/>
      </w:rPr>
    </w:lvl>
    <w:lvl w:ilvl="5" w:tentative="1">
      <w:start w:val="1"/>
      <w:numFmt w:val="bullet"/>
      <w:lvlText w:val="▪"/>
      <w:lvlJc w:val="left"/>
      <w:pPr>
        <w:tabs>
          <w:tab w:val="left" w:pos="3846"/>
        </w:tabs>
        <w:ind w:left="3960" w:hanging="360"/>
      </w:pPr>
      <w:rPr>
        <w:position w:val="0"/>
        <w:sz w:val="24"/>
        <w:szCs w:val="24"/>
      </w:rPr>
    </w:lvl>
    <w:lvl w:ilvl="6" w:tentative="1">
      <w:start w:val="1"/>
      <w:numFmt w:val="bullet"/>
      <w:lvlText w:val="•"/>
      <w:lvlJc w:val="left"/>
      <w:pPr>
        <w:tabs>
          <w:tab w:val="left" w:pos="3846"/>
        </w:tabs>
        <w:ind w:left="4680" w:hanging="360"/>
      </w:pPr>
      <w:rPr>
        <w:position w:val="0"/>
        <w:sz w:val="24"/>
        <w:szCs w:val="24"/>
      </w:rPr>
    </w:lvl>
    <w:lvl w:ilvl="7" w:tentative="1">
      <w:start w:val="1"/>
      <w:numFmt w:val="bullet"/>
      <w:lvlText w:val="o"/>
      <w:lvlJc w:val="left"/>
      <w:pPr>
        <w:tabs>
          <w:tab w:val="left" w:pos="3846"/>
        </w:tabs>
        <w:ind w:left="5400" w:hanging="360"/>
      </w:pPr>
      <w:rPr>
        <w:position w:val="0"/>
        <w:sz w:val="24"/>
        <w:szCs w:val="24"/>
      </w:rPr>
    </w:lvl>
    <w:lvl w:ilvl="8" w:tentative="1">
      <w:start w:val="1"/>
      <w:numFmt w:val="bullet"/>
      <w:lvlText w:val="▪"/>
      <w:lvlJc w:val="left"/>
      <w:pPr>
        <w:tabs>
          <w:tab w:val="left" w:pos="3846"/>
        </w:tabs>
        <w:ind w:left="6120" w:hanging="360"/>
      </w:pPr>
      <w:rPr>
        <w:position w:val="0"/>
        <w:sz w:val="24"/>
        <w:szCs w:val="24"/>
      </w:rPr>
    </w:lvl>
  </w:abstractNum>
  <w:abstractNum w:abstractNumId="4">
    <w:nsid w:val="00000004"/>
    <w:multiLevelType w:val="multilevel"/>
    <w:tmpl w:val="00000004"/>
    <w:lvl w:ilvl="0" w:tentative="1">
      <w:start w:val="0"/>
      <w:numFmt w:val="bullet"/>
      <w:lvlText w:val="•"/>
      <w:lvlJc w:val="left"/>
      <w:pPr>
        <w:tabs>
          <w:tab w:val="left" w:pos="3846"/>
        </w:tabs>
        <w:ind w:left="315" w:hanging="315"/>
      </w:pPr>
      <w:rPr>
        <w:position w:val="0"/>
        <w:sz w:val="25"/>
        <w:szCs w:val="25"/>
      </w:rPr>
    </w:lvl>
    <w:lvl w:ilvl="1" w:tentative="1">
      <w:start w:val="1"/>
      <w:numFmt w:val="bullet"/>
      <w:lvlText w:val="o"/>
      <w:lvlJc w:val="left"/>
      <w:pPr>
        <w:tabs>
          <w:tab w:val="left" w:pos="3846"/>
        </w:tabs>
        <w:ind w:left="1095" w:hanging="375"/>
      </w:pPr>
      <w:rPr>
        <w:position w:val="0"/>
        <w:sz w:val="25"/>
        <w:szCs w:val="25"/>
      </w:rPr>
    </w:lvl>
    <w:lvl w:ilvl="2" w:tentative="1">
      <w:start w:val="1"/>
      <w:numFmt w:val="bullet"/>
      <w:lvlText w:val="▪"/>
      <w:lvlJc w:val="left"/>
      <w:pPr>
        <w:tabs>
          <w:tab w:val="left" w:pos="3846"/>
        </w:tabs>
        <w:ind w:left="1815" w:hanging="375"/>
      </w:pPr>
      <w:rPr>
        <w:position w:val="0"/>
        <w:sz w:val="25"/>
        <w:szCs w:val="25"/>
      </w:rPr>
    </w:lvl>
    <w:lvl w:ilvl="3" w:tentative="1">
      <w:start w:val="1"/>
      <w:numFmt w:val="bullet"/>
      <w:lvlText w:val="•"/>
      <w:lvlJc w:val="left"/>
      <w:pPr>
        <w:tabs>
          <w:tab w:val="left" w:pos="3846"/>
        </w:tabs>
        <w:ind w:left="2535" w:hanging="375"/>
      </w:pPr>
      <w:rPr>
        <w:position w:val="0"/>
        <w:sz w:val="25"/>
        <w:szCs w:val="25"/>
      </w:rPr>
    </w:lvl>
    <w:lvl w:ilvl="4" w:tentative="1">
      <w:start w:val="1"/>
      <w:numFmt w:val="bullet"/>
      <w:lvlText w:val="o"/>
      <w:lvlJc w:val="left"/>
      <w:pPr>
        <w:tabs>
          <w:tab w:val="left" w:pos="3846"/>
        </w:tabs>
        <w:ind w:left="3255" w:hanging="375"/>
      </w:pPr>
      <w:rPr>
        <w:position w:val="0"/>
        <w:sz w:val="25"/>
        <w:szCs w:val="25"/>
      </w:rPr>
    </w:lvl>
    <w:lvl w:ilvl="5" w:tentative="1">
      <w:start w:val="1"/>
      <w:numFmt w:val="bullet"/>
      <w:lvlText w:val="▪"/>
      <w:lvlJc w:val="left"/>
      <w:pPr>
        <w:tabs>
          <w:tab w:val="left" w:pos="3846"/>
        </w:tabs>
        <w:ind w:left="3975" w:hanging="375"/>
      </w:pPr>
      <w:rPr>
        <w:position w:val="0"/>
        <w:sz w:val="25"/>
        <w:szCs w:val="25"/>
      </w:rPr>
    </w:lvl>
    <w:lvl w:ilvl="6" w:tentative="1">
      <w:start w:val="1"/>
      <w:numFmt w:val="bullet"/>
      <w:lvlText w:val="•"/>
      <w:lvlJc w:val="left"/>
      <w:pPr>
        <w:tabs>
          <w:tab w:val="left" w:pos="3846"/>
        </w:tabs>
        <w:ind w:left="4695" w:hanging="375"/>
      </w:pPr>
      <w:rPr>
        <w:position w:val="0"/>
        <w:sz w:val="25"/>
        <w:szCs w:val="25"/>
      </w:rPr>
    </w:lvl>
    <w:lvl w:ilvl="7" w:tentative="1">
      <w:start w:val="1"/>
      <w:numFmt w:val="bullet"/>
      <w:lvlText w:val="o"/>
      <w:lvlJc w:val="left"/>
      <w:pPr>
        <w:tabs>
          <w:tab w:val="left" w:pos="3846"/>
        </w:tabs>
        <w:ind w:left="5415" w:hanging="375"/>
      </w:pPr>
      <w:rPr>
        <w:position w:val="0"/>
        <w:sz w:val="25"/>
        <w:szCs w:val="25"/>
      </w:rPr>
    </w:lvl>
    <w:lvl w:ilvl="8" w:tentative="1">
      <w:start w:val="1"/>
      <w:numFmt w:val="bullet"/>
      <w:lvlText w:val="▪"/>
      <w:lvlJc w:val="left"/>
      <w:pPr>
        <w:tabs>
          <w:tab w:val="left" w:pos="3846"/>
        </w:tabs>
        <w:ind w:left="6135" w:hanging="375"/>
      </w:pPr>
      <w:rPr>
        <w:position w:val="0"/>
        <w:sz w:val="25"/>
        <w:szCs w:val="25"/>
      </w:rPr>
    </w:lvl>
  </w:abstractNum>
  <w:abstractNum w:abstractNumId="5">
    <w:nsid w:val="00000005"/>
    <w:multiLevelType w:val="multilevel"/>
    <w:tmpl w:val="00000005"/>
    <w:lvl w:ilvl="0" w:tentative="1">
      <w:start w:val="0"/>
      <w:numFmt w:val="bullet"/>
      <w:lvlText w:val="•"/>
      <w:lvlJc w:val="left"/>
      <w:pPr>
        <w:tabs>
          <w:tab w:val="left" w:pos="3846"/>
        </w:tabs>
        <w:ind w:left="315" w:hanging="315"/>
      </w:pPr>
      <w:rPr>
        <w:position w:val="0"/>
        <w:sz w:val="25"/>
        <w:szCs w:val="25"/>
      </w:rPr>
    </w:lvl>
    <w:lvl w:ilvl="1" w:tentative="1">
      <w:start w:val="1"/>
      <w:numFmt w:val="bullet"/>
      <w:lvlText w:val="o"/>
      <w:lvlJc w:val="left"/>
      <w:pPr>
        <w:tabs>
          <w:tab w:val="left" w:pos="3846"/>
        </w:tabs>
        <w:ind w:left="1095" w:hanging="375"/>
      </w:pPr>
      <w:rPr>
        <w:position w:val="0"/>
        <w:sz w:val="25"/>
        <w:szCs w:val="25"/>
      </w:rPr>
    </w:lvl>
    <w:lvl w:ilvl="2" w:tentative="1">
      <w:start w:val="1"/>
      <w:numFmt w:val="bullet"/>
      <w:lvlText w:val="▪"/>
      <w:lvlJc w:val="left"/>
      <w:pPr>
        <w:tabs>
          <w:tab w:val="left" w:pos="3846"/>
        </w:tabs>
        <w:ind w:left="1815" w:hanging="375"/>
      </w:pPr>
      <w:rPr>
        <w:position w:val="0"/>
        <w:sz w:val="25"/>
        <w:szCs w:val="25"/>
      </w:rPr>
    </w:lvl>
    <w:lvl w:ilvl="3" w:tentative="1">
      <w:start w:val="1"/>
      <w:numFmt w:val="bullet"/>
      <w:lvlText w:val="•"/>
      <w:lvlJc w:val="left"/>
      <w:pPr>
        <w:tabs>
          <w:tab w:val="left" w:pos="3846"/>
        </w:tabs>
        <w:ind w:left="2535" w:hanging="375"/>
      </w:pPr>
      <w:rPr>
        <w:position w:val="0"/>
        <w:sz w:val="25"/>
        <w:szCs w:val="25"/>
      </w:rPr>
    </w:lvl>
    <w:lvl w:ilvl="4" w:tentative="1">
      <w:start w:val="1"/>
      <w:numFmt w:val="bullet"/>
      <w:lvlText w:val="o"/>
      <w:lvlJc w:val="left"/>
      <w:pPr>
        <w:tabs>
          <w:tab w:val="left" w:pos="3846"/>
        </w:tabs>
        <w:ind w:left="3255" w:hanging="375"/>
      </w:pPr>
      <w:rPr>
        <w:position w:val="0"/>
        <w:sz w:val="25"/>
        <w:szCs w:val="25"/>
      </w:rPr>
    </w:lvl>
    <w:lvl w:ilvl="5" w:tentative="1">
      <w:start w:val="1"/>
      <w:numFmt w:val="bullet"/>
      <w:lvlText w:val="▪"/>
      <w:lvlJc w:val="left"/>
      <w:pPr>
        <w:tabs>
          <w:tab w:val="left" w:pos="3846"/>
        </w:tabs>
        <w:ind w:left="3975" w:hanging="375"/>
      </w:pPr>
      <w:rPr>
        <w:position w:val="0"/>
        <w:sz w:val="25"/>
        <w:szCs w:val="25"/>
      </w:rPr>
    </w:lvl>
    <w:lvl w:ilvl="6" w:tentative="1">
      <w:start w:val="1"/>
      <w:numFmt w:val="bullet"/>
      <w:lvlText w:val="•"/>
      <w:lvlJc w:val="left"/>
      <w:pPr>
        <w:tabs>
          <w:tab w:val="left" w:pos="3846"/>
        </w:tabs>
        <w:ind w:left="4695" w:hanging="375"/>
      </w:pPr>
      <w:rPr>
        <w:position w:val="0"/>
        <w:sz w:val="25"/>
        <w:szCs w:val="25"/>
      </w:rPr>
    </w:lvl>
    <w:lvl w:ilvl="7" w:tentative="1">
      <w:start w:val="1"/>
      <w:numFmt w:val="bullet"/>
      <w:lvlText w:val="o"/>
      <w:lvlJc w:val="left"/>
      <w:pPr>
        <w:tabs>
          <w:tab w:val="left" w:pos="3846"/>
        </w:tabs>
        <w:ind w:left="5415" w:hanging="375"/>
      </w:pPr>
      <w:rPr>
        <w:position w:val="0"/>
        <w:sz w:val="25"/>
        <w:szCs w:val="25"/>
      </w:rPr>
    </w:lvl>
    <w:lvl w:ilvl="8" w:tentative="1">
      <w:start w:val="1"/>
      <w:numFmt w:val="bullet"/>
      <w:lvlText w:val="▪"/>
      <w:lvlJc w:val="left"/>
      <w:pPr>
        <w:tabs>
          <w:tab w:val="left" w:pos="3846"/>
        </w:tabs>
        <w:ind w:left="6135" w:hanging="375"/>
      </w:pPr>
      <w:rPr>
        <w:position w:val="0"/>
        <w:sz w:val="25"/>
        <w:szCs w:val="25"/>
      </w:rPr>
    </w:lvl>
  </w:abstractNum>
  <w:abstractNum w:abstractNumId="27">
    <w:nsid w:val="0000001B"/>
    <w:multiLevelType w:val="multilevel"/>
    <w:tmpl w:val="0000001B"/>
    <w:lvl w:ilvl="0" w:tentative="1">
      <w:start w:val="0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1"/>
        <w:szCs w:val="21"/>
      </w:rPr>
    </w:lvl>
    <w:lvl w:ilvl="1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2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3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4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5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6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7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8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</w:abstractNum>
  <w:abstractNum w:abstractNumId="20">
    <w:nsid w:val="00000014"/>
    <w:multiLevelType w:val="multilevel"/>
    <w:tmpl w:val="00000014"/>
    <w:lvl w:ilvl="0" w:tentative="1">
      <w:start w:val="0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1"/>
        <w:szCs w:val="21"/>
      </w:rPr>
    </w:lvl>
    <w:lvl w:ilvl="1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2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3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4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5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6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7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8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</w:abstractNum>
  <w:abstractNum w:abstractNumId="21">
    <w:nsid w:val="00000015"/>
    <w:multiLevelType w:val="multilevel"/>
    <w:tmpl w:val="00000015"/>
    <w:lvl w:ilvl="0" w:tentative="1">
      <w:start w:val="0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1"/>
        <w:szCs w:val="21"/>
      </w:rPr>
    </w:lvl>
    <w:lvl w:ilvl="1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2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3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4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5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6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7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8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</w:abstractNum>
  <w:abstractNum w:abstractNumId="22">
    <w:nsid w:val="00000016"/>
    <w:multiLevelType w:val="multilevel"/>
    <w:tmpl w:val="00000016"/>
    <w:lvl w:ilvl="0" w:tentative="1">
      <w:start w:val="0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1"/>
        <w:szCs w:val="21"/>
      </w:rPr>
    </w:lvl>
    <w:lvl w:ilvl="1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2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3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4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5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6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7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8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</w:abstractNum>
  <w:abstractNum w:abstractNumId="23">
    <w:nsid w:val="00000017"/>
    <w:multiLevelType w:val="multilevel"/>
    <w:tmpl w:val="00000017"/>
    <w:lvl w:ilvl="0" w:tentative="1">
      <w:start w:val="0"/>
      <w:numFmt w:val="bullet"/>
      <w:lvlText w:val="●"/>
      <w:lvlJc w:val="left"/>
      <w:pPr>
        <w:tabs>
          <w:tab w:val="left" w:pos="3846"/>
        </w:tabs>
        <w:ind w:left="368" w:hanging="368"/>
      </w:pPr>
      <w:rPr>
        <w:position w:val="0"/>
      </w:rPr>
    </w:lvl>
    <w:lvl w:ilvl="1" w:tentative="1">
      <w:start w:val="1"/>
      <w:numFmt w:val="bullet"/>
      <w:lvlText w:val="●"/>
      <w:lvlJc w:val="left"/>
      <w:pPr>
        <w:tabs>
          <w:tab w:val="left" w:pos="3846"/>
        </w:tabs>
        <w:ind w:left="368" w:hanging="368"/>
      </w:pPr>
      <w:rPr>
        <w:position w:val="0"/>
      </w:rPr>
    </w:lvl>
    <w:lvl w:ilvl="2" w:tentative="1">
      <w:start w:val="1"/>
      <w:numFmt w:val="bullet"/>
      <w:lvlText w:val="●"/>
      <w:lvlJc w:val="left"/>
      <w:pPr>
        <w:tabs>
          <w:tab w:val="left" w:pos="3846"/>
        </w:tabs>
        <w:ind w:left="368" w:hanging="368"/>
      </w:pPr>
      <w:rPr>
        <w:position w:val="0"/>
      </w:rPr>
    </w:lvl>
    <w:lvl w:ilvl="3" w:tentative="1">
      <w:start w:val="1"/>
      <w:numFmt w:val="bullet"/>
      <w:lvlText w:val="●"/>
      <w:lvlJc w:val="left"/>
      <w:pPr>
        <w:tabs>
          <w:tab w:val="left" w:pos="3846"/>
        </w:tabs>
        <w:ind w:left="368" w:hanging="368"/>
      </w:pPr>
      <w:rPr>
        <w:position w:val="0"/>
      </w:rPr>
    </w:lvl>
    <w:lvl w:ilvl="4" w:tentative="1">
      <w:start w:val="1"/>
      <w:numFmt w:val="bullet"/>
      <w:lvlText w:val="●"/>
      <w:lvlJc w:val="left"/>
      <w:pPr>
        <w:tabs>
          <w:tab w:val="left" w:pos="3846"/>
        </w:tabs>
        <w:ind w:left="368" w:hanging="368"/>
      </w:pPr>
      <w:rPr>
        <w:position w:val="0"/>
      </w:rPr>
    </w:lvl>
    <w:lvl w:ilvl="5" w:tentative="1">
      <w:start w:val="1"/>
      <w:numFmt w:val="bullet"/>
      <w:lvlText w:val="●"/>
      <w:lvlJc w:val="left"/>
      <w:pPr>
        <w:tabs>
          <w:tab w:val="left" w:pos="3846"/>
        </w:tabs>
        <w:ind w:left="368" w:hanging="368"/>
      </w:pPr>
      <w:rPr>
        <w:position w:val="0"/>
      </w:rPr>
    </w:lvl>
    <w:lvl w:ilvl="6" w:tentative="1">
      <w:start w:val="1"/>
      <w:numFmt w:val="bullet"/>
      <w:lvlText w:val="●"/>
      <w:lvlJc w:val="left"/>
      <w:pPr>
        <w:tabs>
          <w:tab w:val="left" w:pos="3846"/>
        </w:tabs>
        <w:ind w:left="368" w:hanging="368"/>
      </w:pPr>
      <w:rPr>
        <w:position w:val="0"/>
      </w:rPr>
    </w:lvl>
    <w:lvl w:ilvl="7" w:tentative="1">
      <w:start w:val="1"/>
      <w:numFmt w:val="bullet"/>
      <w:lvlText w:val="●"/>
      <w:lvlJc w:val="left"/>
      <w:pPr>
        <w:tabs>
          <w:tab w:val="left" w:pos="3846"/>
        </w:tabs>
        <w:ind w:left="368" w:hanging="368"/>
      </w:pPr>
      <w:rPr>
        <w:position w:val="0"/>
      </w:rPr>
    </w:lvl>
    <w:lvl w:ilvl="8" w:tentative="1">
      <w:start w:val="1"/>
      <w:numFmt w:val="bullet"/>
      <w:lvlText w:val="●"/>
      <w:lvlJc w:val="left"/>
      <w:pPr>
        <w:tabs>
          <w:tab w:val="left" w:pos="3846"/>
        </w:tabs>
        <w:ind w:left="368" w:hanging="368"/>
      </w:pPr>
      <w:rPr>
        <w:position w:val="0"/>
      </w:rPr>
    </w:lvl>
  </w:abstractNum>
  <w:abstractNum w:abstractNumId="24">
    <w:nsid w:val="00000018"/>
    <w:multiLevelType w:val="multilevel"/>
    <w:tmpl w:val="00000018"/>
    <w:lvl w:ilvl="0" w:tentative="1">
      <w:start w:val="0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1"/>
        <w:szCs w:val="21"/>
      </w:rPr>
    </w:lvl>
    <w:lvl w:ilvl="1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2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3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4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5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6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7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8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</w:abstractNum>
  <w:abstractNum w:abstractNumId="8">
    <w:nsid w:val="00000008"/>
    <w:multiLevelType w:val="multilevel"/>
    <w:tmpl w:val="00000008"/>
    <w:lvl w:ilvl="0" w:tentative="1">
      <w:start w:val="0"/>
      <w:numFmt w:val="bullet"/>
      <w:lvlText w:val="•"/>
      <w:lvlJc w:val="left"/>
      <w:pPr>
        <w:tabs>
          <w:tab w:val="left" w:pos="3846"/>
        </w:tabs>
        <w:ind w:left="360" w:hanging="360"/>
      </w:pPr>
      <w:rPr>
        <w:position w:val="0"/>
        <w:sz w:val="21"/>
        <w:szCs w:val="21"/>
      </w:rPr>
    </w:lvl>
    <w:lvl w:ilvl="1" w:tentative="1">
      <w:start w:val="1"/>
      <w:numFmt w:val="bullet"/>
      <w:lvlText w:val="o"/>
      <w:lvlJc w:val="left"/>
      <w:pPr>
        <w:tabs>
          <w:tab w:val="left" w:pos="3846"/>
        </w:tabs>
        <w:ind w:left="1080" w:hanging="360"/>
      </w:pPr>
      <w:rPr>
        <w:position w:val="0"/>
        <w:sz w:val="24"/>
        <w:szCs w:val="24"/>
      </w:rPr>
    </w:lvl>
    <w:lvl w:ilvl="2" w:tentative="1">
      <w:start w:val="1"/>
      <w:numFmt w:val="bullet"/>
      <w:lvlText w:val="▪"/>
      <w:lvlJc w:val="left"/>
      <w:pPr>
        <w:tabs>
          <w:tab w:val="left" w:pos="3846"/>
        </w:tabs>
        <w:ind w:left="1800" w:hanging="360"/>
      </w:pPr>
      <w:rPr>
        <w:position w:val="0"/>
        <w:sz w:val="24"/>
        <w:szCs w:val="24"/>
      </w:rPr>
    </w:lvl>
    <w:lvl w:ilvl="3" w:tentative="1">
      <w:start w:val="1"/>
      <w:numFmt w:val="bullet"/>
      <w:lvlText w:val="•"/>
      <w:lvlJc w:val="left"/>
      <w:pPr>
        <w:tabs>
          <w:tab w:val="left" w:pos="3846"/>
        </w:tabs>
        <w:ind w:left="2520" w:hanging="360"/>
      </w:pPr>
      <w:rPr>
        <w:position w:val="0"/>
        <w:sz w:val="24"/>
        <w:szCs w:val="24"/>
      </w:rPr>
    </w:lvl>
    <w:lvl w:ilvl="4" w:tentative="1">
      <w:start w:val="1"/>
      <w:numFmt w:val="bullet"/>
      <w:lvlText w:val="o"/>
      <w:lvlJc w:val="left"/>
      <w:pPr>
        <w:tabs>
          <w:tab w:val="left" w:pos="3846"/>
        </w:tabs>
        <w:ind w:left="3240" w:hanging="360"/>
      </w:pPr>
      <w:rPr>
        <w:position w:val="0"/>
        <w:sz w:val="24"/>
        <w:szCs w:val="24"/>
      </w:rPr>
    </w:lvl>
    <w:lvl w:ilvl="5" w:tentative="1">
      <w:start w:val="1"/>
      <w:numFmt w:val="bullet"/>
      <w:lvlText w:val="▪"/>
      <w:lvlJc w:val="left"/>
      <w:pPr>
        <w:tabs>
          <w:tab w:val="left" w:pos="3846"/>
        </w:tabs>
        <w:ind w:left="3960" w:hanging="360"/>
      </w:pPr>
      <w:rPr>
        <w:position w:val="0"/>
        <w:sz w:val="24"/>
        <w:szCs w:val="24"/>
      </w:rPr>
    </w:lvl>
    <w:lvl w:ilvl="6" w:tentative="1">
      <w:start w:val="1"/>
      <w:numFmt w:val="bullet"/>
      <w:lvlText w:val="•"/>
      <w:lvlJc w:val="left"/>
      <w:pPr>
        <w:tabs>
          <w:tab w:val="left" w:pos="3846"/>
        </w:tabs>
        <w:ind w:left="4680" w:hanging="360"/>
      </w:pPr>
      <w:rPr>
        <w:position w:val="0"/>
        <w:sz w:val="24"/>
        <w:szCs w:val="24"/>
      </w:rPr>
    </w:lvl>
    <w:lvl w:ilvl="7" w:tentative="1">
      <w:start w:val="1"/>
      <w:numFmt w:val="bullet"/>
      <w:lvlText w:val="o"/>
      <w:lvlJc w:val="left"/>
      <w:pPr>
        <w:tabs>
          <w:tab w:val="left" w:pos="3846"/>
        </w:tabs>
        <w:ind w:left="5400" w:hanging="360"/>
      </w:pPr>
      <w:rPr>
        <w:position w:val="0"/>
        <w:sz w:val="24"/>
        <w:szCs w:val="24"/>
      </w:rPr>
    </w:lvl>
    <w:lvl w:ilvl="8" w:tentative="1">
      <w:start w:val="1"/>
      <w:numFmt w:val="bullet"/>
      <w:lvlText w:val="▪"/>
      <w:lvlJc w:val="left"/>
      <w:pPr>
        <w:tabs>
          <w:tab w:val="left" w:pos="3846"/>
        </w:tabs>
        <w:ind w:left="6120" w:hanging="360"/>
      </w:pPr>
      <w:rPr>
        <w:position w:val="0"/>
        <w:sz w:val="24"/>
        <w:szCs w:val="24"/>
      </w:rPr>
    </w:lvl>
  </w:abstractNum>
  <w:abstractNum w:abstractNumId="28">
    <w:nsid w:val="0000001C"/>
    <w:multiLevelType w:val="multilevel"/>
    <w:tmpl w:val="0000001C"/>
    <w:lvl w:ilvl="0" w:tentative="1">
      <w:start w:val="0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1"/>
        <w:szCs w:val="21"/>
      </w:rPr>
    </w:lvl>
    <w:lvl w:ilvl="1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2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3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4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5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6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7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  <w:lvl w:ilvl="8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</w:rPr>
    </w:lvl>
  </w:abstractNum>
  <w:abstractNum w:abstractNumId="29">
    <w:nsid w:val="0000001D"/>
    <w:multiLevelType w:val="multilevel"/>
    <w:tmpl w:val="0000001D"/>
    <w:lvl w:ilvl="0" w:tentative="1">
      <w:start w:val="0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1"/>
        <w:szCs w:val="21"/>
        <w:lang w:val="en-US"/>
      </w:rPr>
    </w:lvl>
    <w:lvl w:ilvl="1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  <w:lang w:val="en-US"/>
      </w:rPr>
    </w:lvl>
    <w:lvl w:ilvl="2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  <w:lang w:val="en-US"/>
      </w:rPr>
    </w:lvl>
    <w:lvl w:ilvl="3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  <w:lang w:val="en-US"/>
      </w:rPr>
    </w:lvl>
    <w:lvl w:ilvl="4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  <w:lang w:val="en-US"/>
      </w:rPr>
    </w:lvl>
    <w:lvl w:ilvl="5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  <w:lang w:val="en-US"/>
      </w:rPr>
    </w:lvl>
    <w:lvl w:ilvl="6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  <w:lang w:val="en-US"/>
      </w:rPr>
    </w:lvl>
    <w:lvl w:ilvl="7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  <w:lang w:val="en-US"/>
      </w:rPr>
    </w:lvl>
    <w:lvl w:ilvl="8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  <w:lang w:val="en-US"/>
      </w:rPr>
    </w:lvl>
  </w:abstractNum>
  <w:abstractNum w:abstractNumId="31">
    <w:nsid w:val="0000001F"/>
    <w:multiLevelType w:val="multilevel"/>
    <w:tmpl w:val="0000001F"/>
    <w:lvl w:ilvl="0" w:tentative="1">
      <w:start w:val="0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1"/>
        <w:szCs w:val="21"/>
        <w:lang w:val="en-US"/>
      </w:rPr>
    </w:lvl>
    <w:lvl w:ilvl="1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  <w:lang w:val="en-US"/>
      </w:rPr>
    </w:lvl>
    <w:lvl w:ilvl="2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  <w:lang w:val="en-US"/>
      </w:rPr>
    </w:lvl>
    <w:lvl w:ilvl="3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  <w:lang w:val="en-US"/>
      </w:rPr>
    </w:lvl>
    <w:lvl w:ilvl="4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  <w:lang w:val="en-US"/>
      </w:rPr>
    </w:lvl>
    <w:lvl w:ilvl="5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  <w:lang w:val="en-US"/>
      </w:rPr>
    </w:lvl>
    <w:lvl w:ilvl="6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  <w:lang w:val="en-US"/>
      </w:rPr>
    </w:lvl>
    <w:lvl w:ilvl="7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  <w:lang w:val="en-US"/>
      </w:rPr>
    </w:lvl>
    <w:lvl w:ilvl="8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  <w:lang w:val="en-US"/>
      </w:rPr>
    </w:lvl>
  </w:abstractNum>
  <w:abstractNum w:abstractNumId="32">
    <w:nsid w:val="00000020"/>
    <w:multiLevelType w:val="multilevel"/>
    <w:tmpl w:val="00000020"/>
    <w:lvl w:ilvl="0" w:tentative="1">
      <w:start w:val="0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1"/>
        <w:szCs w:val="21"/>
        <w:lang w:val="en-US"/>
      </w:rPr>
    </w:lvl>
    <w:lvl w:ilvl="1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  <w:lang w:val="en-US"/>
      </w:rPr>
    </w:lvl>
    <w:lvl w:ilvl="2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  <w:lang w:val="en-US"/>
      </w:rPr>
    </w:lvl>
    <w:lvl w:ilvl="3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  <w:lang w:val="en-US"/>
      </w:rPr>
    </w:lvl>
    <w:lvl w:ilvl="4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  <w:lang w:val="en-US"/>
      </w:rPr>
    </w:lvl>
    <w:lvl w:ilvl="5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  <w:lang w:val="en-US"/>
      </w:rPr>
    </w:lvl>
    <w:lvl w:ilvl="6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  <w:lang w:val="en-US"/>
      </w:rPr>
    </w:lvl>
    <w:lvl w:ilvl="7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  <w:lang w:val="en-US"/>
      </w:rPr>
    </w:lvl>
    <w:lvl w:ilvl="8" w:tentative="1">
      <w:start w:val="1"/>
      <w:numFmt w:val="bullet"/>
      <w:lvlText w:val="●"/>
      <w:lvlJc w:val="left"/>
      <w:pPr>
        <w:tabs>
          <w:tab w:val="left" w:pos="3846"/>
        </w:tabs>
        <w:ind w:left="420" w:hanging="420"/>
      </w:pPr>
      <w:rPr>
        <w:position w:val="0"/>
        <w:sz w:val="24"/>
        <w:szCs w:val="24"/>
        <w:lang w:val="en-US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13"/>
  </w:num>
  <w:num w:numId="9">
    <w:abstractNumId w:val="14"/>
  </w:num>
  <w:num w:numId="10">
    <w:abstractNumId w:val="17"/>
  </w:num>
  <w:num w:numId="11">
    <w:abstractNumId w:val="18"/>
  </w:num>
  <w:num w:numId="12">
    <w:abstractNumId w:val="19"/>
  </w:num>
  <w:num w:numId="13">
    <w:abstractNumId w:val="20"/>
  </w:num>
  <w:num w:numId="14">
    <w:abstractNumId w:val="21"/>
  </w:num>
  <w:num w:numId="15">
    <w:abstractNumId w:val="22"/>
  </w:num>
  <w:num w:numId="16">
    <w:abstractNumId w:val="23"/>
  </w:num>
  <w:num w:numId="17">
    <w:abstractNumId w:val="24"/>
  </w:num>
  <w:num w:numId="18">
    <w:abstractNumId w:val="27"/>
  </w:num>
  <w:num w:numId="19">
    <w:abstractNumId w:val="28"/>
  </w:num>
  <w:num w:numId="20">
    <w:abstractNumId w:val="29"/>
  </w:num>
  <w:num w:numId="21">
    <w:abstractNumId w:val="31"/>
  </w:num>
  <w:num w:numId="22">
    <w:abstractNumId w:val="32"/>
  </w:num>
  <w:num w:numId="23">
    <w:abstractNumId w:val="35"/>
  </w:num>
  <w:num w:numId="24">
    <w:abstractNumId w:val="36"/>
  </w:num>
  <w:num w:numId="25">
    <w:abstractNumId w:val="37"/>
  </w:num>
  <w:num w:numId="2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bookFoldPrinting w:val="1"/>
  <w:bookFoldPrintingSheets w:val="0"/>
  <w:displayHorizontalDrawingGridEvery w:val="1"/>
  <w:displayVerticalDrawingGridEvery w:val="1"/>
  <w:noPunctuationKerning w:val="1"/>
  <w:characterSpacingControl w:val="compressPunctuation"/>
  <w:noLineBreaksAfter w:lang="zh-CN" w:val="‘“(〔[{〈《「『【⦅〘〖«〝︵︷︹︻︽︿﹁﹃﹇﹙﹛﹝｢"/>
  <w:noLineBreaksBefore w:lang="zh-CN" w:val="’”)〕]}〉"/>
  <w:compat>
    <w:spaceForUL/>
    <w:doNotLeaveBackslashAlone/>
    <w:ulTrailSpace/>
    <w:doNotBreakWrappedTables/>
    <w:doNotWrapTextWithPunct/>
    <w:doNotUseEastAsianBreakRules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181BDBA3"/>
    <w:rsid w:val="1CEB527F"/>
    <w:rsid w:val="1DED0B21"/>
    <w:rsid w:val="1FFD57E5"/>
    <w:rsid w:val="39ED37E1"/>
    <w:rsid w:val="3ADF0C2B"/>
    <w:rsid w:val="3BDBF2F4"/>
    <w:rsid w:val="3FE998E0"/>
    <w:rsid w:val="5FF775F8"/>
    <w:rsid w:val="63B5B10C"/>
    <w:rsid w:val="687548DA"/>
    <w:rsid w:val="6BB67916"/>
    <w:rsid w:val="6FB69D40"/>
    <w:rsid w:val="6FD9FAD1"/>
    <w:rsid w:val="6FDD3A16"/>
    <w:rsid w:val="73691E9C"/>
    <w:rsid w:val="75FA17F9"/>
    <w:rsid w:val="7BBF2EF8"/>
    <w:rsid w:val="7DDF7E89"/>
    <w:rsid w:val="7E3FE7A8"/>
    <w:rsid w:val="7EA53694"/>
    <w:rsid w:val="7EFF5E82"/>
    <w:rsid w:val="7F7DEC75"/>
    <w:rsid w:val="7F7F37A1"/>
    <w:rsid w:val="7F9BFDF0"/>
    <w:rsid w:val="7FDE4EDD"/>
    <w:rsid w:val="7FFD90CB"/>
    <w:rsid w:val="7FFFF03F"/>
    <w:rsid w:val="9E3FE71E"/>
    <w:rsid w:val="9FFFABE3"/>
    <w:rsid w:val="B7BF3B4E"/>
    <w:rsid w:val="B997DFF3"/>
    <w:rsid w:val="BEDF0E91"/>
    <w:rsid w:val="BF35E72F"/>
    <w:rsid w:val="D1E658F9"/>
    <w:rsid w:val="D2E91F45"/>
    <w:rsid w:val="D3A3DA3D"/>
    <w:rsid w:val="DCF3262D"/>
    <w:rsid w:val="DFF1A176"/>
    <w:rsid w:val="E3BEA71C"/>
    <w:rsid w:val="ED3F0092"/>
    <w:rsid w:val="EDCFB39F"/>
    <w:rsid w:val="F4D65F56"/>
    <w:rsid w:val="F5B70194"/>
    <w:rsid w:val="F9EFE57F"/>
    <w:rsid w:val="FB7F788D"/>
    <w:rsid w:val="FBDDBD46"/>
    <w:rsid w:val="FD3F29D9"/>
    <w:rsid w:val="FDEE0AFD"/>
    <w:rsid w:val="FFF14FD2"/>
    <w:rsid w:val="FFF9173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widowControl/>
      <w:numPr>
        <w:numId w:val="0"/>
      </w:numPr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Hyperlink"/>
    <w:uiPriority w:val="0"/>
    <w:rPr>
      <w:u w:val="single"/>
    </w:rPr>
  </w:style>
  <w:style w:type="paragraph" w:customStyle="1" w:styleId="5">
    <w:name w:val="页眉与页脚"/>
    <w:uiPriority w:val="0"/>
    <w:pPr>
      <w:widowControl/>
      <w:shd w:val="clear" w:color="auto" w:fill="auto"/>
      <w:tabs>
        <w:tab w:val="right" w:pos="9020"/>
      </w:tabs>
      <w:spacing w:before="0" w:after="0" w:line="240" w:lineRule="auto"/>
      <w:ind w:left="0" w:right="0" w:firstLine="0"/>
      <w:jc w:val="left"/>
      <w:outlineLvl w:val="9"/>
    </w:pPr>
    <w:rPr>
      <w:rFonts w:ascii="Helvetica" w:hAnsi="Arial Unicode MS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lang w:val="en-US" w:eastAsia="zh-CN" w:bidi="ar-SA"/>
    </w:rPr>
  </w:style>
  <w:style w:type="paragraph" w:customStyle="1" w:styleId="6">
    <w:name w:val="正文 A"/>
    <w:uiPriority w:val="0"/>
    <w:pPr>
      <w:widowControl w:val="0"/>
      <w:shd w:val="clear" w:color="auto" w:fill="auto"/>
      <w:spacing w:before="0" w:after="0" w:line="240" w:lineRule="auto"/>
      <w:ind w:left="0" w:right="0" w:firstLine="0"/>
      <w:jc w:val="both"/>
      <w:outlineLvl w:val="9"/>
    </w:pPr>
    <w:rPr>
      <w:rFonts w:ascii="Times New Roman" w:hAnsi="Arial Unicode MS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lang w:val="en-US" w:eastAsia="zh-CN" w:bidi="ar-SA"/>
    </w:rPr>
  </w:style>
  <w:style w:type="paragraph" w:customStyle="1" w:styleId="7">
    <w:name w:val="Caption1"/>
    <w:uiPriority w:val="0"/>
    <w:pPr>
      <w:widowControl/>
      <w:shd w:val="clear" w:color="auto" w:fill="auto"/>
      <w:suppressAutoHyphens/>
      <w:spacing w:before="0" w:after="0" w:line="240" w:lineRule="auto"/>
      <w:ind w:left="0" w:right="0" w:firstLine="0"/>
      <w:jc w:val="left"/>
      <w:outlineLvl w:val="0"/>
    </w:pPr>
    <w:rPr>
      <w:rFonts w:ascii="Arial" w:hAnsi="Arial Unicode MS" w:eastAsia="Arial Unicode MS" w:cs="Arial Unicode MS"/>
      <w:color w:val="000000"/>
      <w:spacing w:val="0"/>
      <w:w w:val="100"/>
      <w:kern w:val="0"/>
      <w:position w:val="0"/>
      <w:sz w:val="36"/>
      <w:szCs w:val="36"/>
      <w:u w:val="none" w:color="auto"/>
      <w:lang w:val="en-US" w:eastAsia="zh-CN" w:bidi="ar-SA"/>
    </w:rPr>
  </w:style>
  <w:style w:type="character" w:customStyle="1" w:styleId="8">
    <w:name w:val="无"/>
    <w:uiPriority w:val="0"/>
  </w:style>
  <w:style w:type="character" w:customStyle="1" w:styleId="9">
    <w:name w:val="Hyperlink.0"/>
    <w:basedOn w:val="8"/>
    <w:uiPriority w:val="0"/>
    <w:rPr>
      <w:rFonts w:ascii="Times New Roman Bold" w:hAnsi="Times New Roman Bold" w:eastAsia="Times New Roman Bold" w:cs="Times New Roman Bold"/>
      <w:sz w:val="28"/>
      <w:szCs w:val="28"/>
    </w:rPr>
  </w:style>
  <w:style w:type="character" w:customStyle="1" w:styleId="10">
    <w:name w:val="Hyperlink.1"/>
    <w:basedOn w:val="3"/>
    <w:uiPriority w:val="0"/>
    <w:rPr>
      <w:u w:val="single"/>
    </w:rPr>
  </w:style>
  <w:style w:type="table" w:customStyle="1" w:styleId="11">
    <w:name w:val="Table Normal1"/>
    <w:uiPriority w:val="0"/>
    <w:tblPr>
      <w:tblStyle w:val="4"/>
      <w:tblLayout w:type="fixed"/>
    </w:tblPr>
    <w:tcPr>
      <w:textDirection w:val="lrTb"/>
    </w:tcPr>
    <w:tblStylePr w:type="firstRow">
      <w:tblPr>
        <w:tblStyle w:val="4"/>
        <w:tblLayout w:type="fixed"/>
      </w:tblPr>
      <w:tcPr>
        <w:textDirection w:val="lrTb"/>
      </w:tcPr>
    </w:tblStylePr>
    <w:tblStylePr w:type="lastRow">
      <w:tblPr>
        <w:tblStyle w:val="4"/>
        <w:tblLayout w:type="fixed"/>
      </w:tblPr>
      <w:tcPr>
        <w:textDirection w:val="lrTb"/>
      </w:tcPr>
    </w:tblStylePr>
    <w:tblStylePr w:type="firstCol">
      <w:tblPr>
        <w:tblStyle w:val="4"/>
        <w:tblLayout w:type="fixed"/>
      </w:tblPr>
      <w:tcPr>
        <w:textDirection w:val="lrTb"/>
      </w:tcPr>
    </w:tblStylePr>
    <w:tblStylePr w:type="lastCol">
      <w:tblPr>
        <w:tblStyle w:val="4"/>
        <w:tblLayout w:type="fixed"/>
      </w:tblPr>
      <w:tcPr>
        <w:textDirection w:val="lrTb"/>
      </w:tcPr>
    </w:tblStylePr>
    <w:tblStylePr w:type="band1Vert">
      <w:tblPr>
        <w:tblStyle w:val="4"/>
        <w:tblLayout w:type="fixed"/>
      </w:tblPr>
      <w:tcPr>
        <w:textDirection w:val="lrTb"/>
      </w:tcPr>
    </w:tblStylePr>
    <w:tblStylePr w:type="band2Vert">
      <w:tblPr>
        <w:tblStyle w:val="4"/>
        <w:tblLayout w:type="fixed"/>
      </w:tblPr>
      <w:tcPr>
        <w:textDirection w:val="lrTb"/>
      </w:tcPr>
    </w:tblStylePr>
    <w:tblStylePr w:type="band1Horz">
      <w:tblPr>
        <w:tblStyle w:val="4"/>
        <w:tblLayout w:type="fixed"/>
      </w:tblPr>
      <w:tcPr>
        <w:textDirection w:val="lrTb"/>
      </w:tcPr>
    </w:tblStylePr>
    <w:tblStylePr w:type="band2Horz">
      <w:tblPr>
        <w:tblStyle w:val="4"/>
        <w:tblLayout w:type="fixed"/>
      </w:tblPr>
      <w:tcPr>
        <w:textDirection w:val="lrTb"/>
      </w:tcPr>
    </w:tblStylePr>
    <w:tblStylePr w:type="neCell">
      <w:tblPr>
        <w:tblStyle w:val="4"/>
        <w:tblLayout w:type="fixed"/>
      </w:tblPr>
      <w:tcPr>
        <w:textDirection w:val="lrTb"/>
      </w:tcPr>
    </w:tblStylePr>
    <w:tblStylePr w:type="nwCell">
      <w:tblPr>
        <w:tblStyle w:val="4"/>
        <w:tblLayout w:type="fixed"/>
      </w:tblPr>
      <w:tcPr>
        <w:textDirection w:val="lrTb"/>
      </w:tcPr>
    </w:tblStylePr>
    <w:tblStylePr w:type="seCell">
      <w:tblPr>
        <w:tblStyle w:val="4"/>
        <w:tblLayout w:type="fixed"/>
      </w:tblPr>
      <w:tcPr>
        <w:textDirection w:val="lrTb"/>
      </w:tcPr>
    </w:tblStylePr>
    <w:tblStylePr w:type="swCell">
      <w:tblPr>
        <w:tblStyle w:val="4"/>
        <w:tblLayout w:type="fixed"/>
      </w:tblPr>
      <w:tcPr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numbering" Target="numbering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Community_9.1.0.4909_{F1E327BC-269C-435d-A152-05C5408002CA}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1969-12-31T13:59:59Z</dcterms:created>
  <cp:lastModifiedBy>yuanhui</cp:lastModifiedBy>
  <dc:title>ZHAO SHIDI — Curriculum Vitae             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1033-9.1.0.4909</vt:lpwstr>
  </property>
</Properties>
</file>